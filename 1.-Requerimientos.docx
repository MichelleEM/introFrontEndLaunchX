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FF2E7" w14:textId="77777777" w:rsidR="008C2396" w:rsidRDefault="008C2396" w:rsidP="00081538">
      <w:pPr>
        <w:jc w:val="center"/>
        <w:rPr>
          <w:rFonts w:ascii="Arial" w:hAnsi="Arial" w:cs="Arial"/>
          <w:b/>
          <w:sz w:val="28"/>
          <w:szCs w:val="28"/>
        </w:rPr>
      </w:pPr>
    </w:p>
    <w:p w14:paraId="33167D7B"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00D8B14D" w14:textId="77777777" w:rsidR="008C2396" w:rsidRPr="008C2396" w:rsidRDefault="008C2396" w:rsidP="00081538">
      <w:pPr>
        <w:jc w:val="center"/>
        <w:rPr>
          <w:rFonts w:ascii="Arial" w:hAnsi="Arial" w:cs="Arial"/>
          <w:b/>
          <w:sz w:val="28"/>
          <w:szCs w:val="28"/>
        </w:rPr>
      </w:pPr>
    </w:p>
    <w:p w14:paraId="141693BE" w14:textId="77777777" w:rsidR="00A461FC" w:rsidRPr="008C2396" w:rsidRDefault="00A461FC" w:rsidP="00B7008A">
      <w:pPr>
        <w:jc w:val="center"/>
        <w:rPr>
          <w:rFonts w:ascii="Arial" w:hAnsi="Arial" w:cs="Arial"/>
          <w:b/>
          <w:sz w:val="28"/>
          <w:szCs w:val="28"/>
        </w:rPr>
      </w:pPr>
    </w:p>
    <w:p w14:paraId="412E9F6A" w14:textId="77777777"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34A67E1D" w14:textId="77777777" w:rsidR="00081538" w:rsidRPr="00617FBD" w:rsidRDefault="008A4B74">
      <w:pPr>
        <w:pStyle w:val="TDC1"/>
        <w:tabs>
          <w:tab w:val="left" w:pos="864"/>
        </w:tabs>
        <w:rPr>
          <w:rFonts w:ascii="Arial" w:hAnsi="Arial" w:cs="Arial"/>
          <w:b w:val="0"/>
          <w:noProof/>
          <w:sz w:val="22"/>
          <w:szCs w:val="22"/>
          <w:lang w:val="es-CO" w:eastAsia="es-CO"/>
        </w:rPr>
      </w:pPr>
      <w:hyperlink w:anchor="_Toc532221775" w:history="1">
        <w:r w:rsidR="00081538" w:rsidRPr="00617FBD">
          <w:rPr>
            <w:rStyle w:val="Hipervnculo"/>
            <w:rFonts w:ascii="Arial" w:hAnsi="Arial" w:cs="Arial"/>
            <w:b w:val="0"/>
            <w:noProof/>
          </w:rPr>
          <w:t>2.</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FASE DE FORMALIZACIÓN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_Toc532221775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3</w:t>
        </w:r>
        <w:r w:rsidR="00081538" w:rsidRPr="00617FBD">
          <w:rPr>
            <w:rFonts w:ascii="Arial" w:hAnsi="Arial" w:cs="Arial"/>
            <w:b w:val="0"/>
            <w:noProof/>
            <w:webHidden/>
          </w:rPr>
          <w:fldChar w:fldCharType="end"/>
        </w:r>
      </w:hyperlink>
    </w:p>
    <w:p w14:paraId="7240DD2C" w14:textId="77777777" w:rsidR="00081538" w:rsidRPr="00617FBD" w:rsidRDefault="008A4B74">
      <w:pPr>
        <w:pStyle w:val="TDC1"/>
        <w:tabs>
          <w:tab w:val="left" w:pos="864"/>
        </w:tabs>
        <w:rPr>
          <w:rFonts w:ascii="Arial" w:hAnsi="Arial" w:cs="Arial"/>
          <w:b w:val="0"/>
          <w:noProof/>
          <w:sz w:val="22"/>
          <w:szCs w:val="22"/>
          <w:lang w:val="es-CO" w:eastAsia="es-CO"/>
        </w:rPr>
      </w:pPr>
      <w:hyperlink w:anchor="_Toc532221776" w:history="1">
        <w:r w:rsidR="00081538" w:rsidRPr="00617FBD">
          <w:rPr>
            <w:rStyle w:val="Hipervnculo"/>
            <w:rFonts w:ascii="Arial" w:hAnsi="Arial" w:cs="Arial"/>
            <w:b w:val="0"/>
            <w:noProof/>
          </w:rPr>
          <w:t>3.</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ANALISIS DE REQUISITOS Y REQUERIMIENTOS</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_Toc532221776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4</w:t>
        </w:r>
        <w:r w:rsidR="00081538" w:rsidRPr="00617FBD">
          <w:rPr>
            <w:rFonts w:ascii="Arial" w:hAnsi="Arial" w:cs="Arial"/>
            <w:b w:val="0"/>
            <w:noProof/>
            <w:webHidden/>
          </w:rPr>
          <w:fldChar w:fldCharType="end"/>
        </w:r>
      </w:hyperlink>
    </w:p>
    <w:p w14:paraId="3D71DB7E" w14:textId="77777777" w:rsidR="00081538" w:rsidRPr="00617FBD" w:rsidRDefault="008A4B74">
      <w:pPr>
        <w:pStyle w:val="TDC1"/>
        <w:tabs>
          <w:tab w:val="left" w:pos="864"/>
        </w:tabs>
        <w:rPr>
          <w:rFonts w:ascii="Arial" w:hAnsi="Arial" w:cs="Arial"/>
          <w:b w:val="0"/>
          <w:noProof/>
          <w:sz w:val="22"/>
          <w:szCs w:val="22"/>
          <w:lang w:val="es-CO" w:eastAsia="es-CO"/>
        </w:rPr>
      </w:pPr>
      <w:hyperlink w:anchor="_Toc532221777" w:history="1">
        <w:r w:rsidR="00081538" w:rsidRPr="00617FBD">
          <w:rPr>
            <w:rStyle w:val="Hipervnculo"/>
            <w:rFonts w:ascii="Arial" w:hAnsi="Arial" w:cs="Arial"/>
            <w:b w:val="0"/>
            <w:noProof/>
          </w:rPr>
          <w:t>5.</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LEVANTAMIENTO DEL REQUERIMIENTO DETALLADO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_Toc532221777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8</w:t>
        </w:r>
        <w:r w:rsidR="00081538" w:rsidRPr="00617FBD">
          <w:rPr>
            <w:rFonts w:ascii="Arial" w:hAnsi="Arial" w:cs="Arial"/>
            <w:b w:val="0"/>
            <w:noProof/>
            <w:webHidden/>
          </w:rPr>
          <w:fldChar w:fldCharType="end"/>
        </w:r>
      </w:hyperlink>
    </w:p>
    <w:p w14:paraId="53FE4A03" w14:textId="77777777" w:rsidR="00081538" w:rsidRPr="00617FBD" w:rsidRDefault="008A4B74">
      <w:pPr>
        <w:pStyle w:val="TDC1"/>
        <w:tabs>
          <w:tab w:val="left" w:pos="864"/>
        </w:tabs>
        <w:rPr>
          <w:rFonts w:ascii="Arial" w:hAnsi="Arial" w:cs="Arial"/>
          <w:b w:val="0"/>
          <w:noProof/>
          <w:sz w:val="22"/>
          <w:szCs w:val="22"/>
          <w:lang w:val="es-CO" w:eastAsia="es-CO"/>
        </w:rPr>
      </w:pPr>
      <w:hyperlink w:anchor="_Toc532221778" w:history="1">
        <w:r w:rsidR="00081538" w:rsidRPr="00617FBD">
          <w:rPr>
            <w:rStyle w:val="Hipervnculo"/>
            <w:rFonts w:ascii="Arial" w:hAnsi="Arial" w:cs="Arial"/>
            <w:b w:val="0"/>
            <w:noProof/>
          </w:rPr>
          <w:t>6.</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DISEÑO DE LA ARQUITECTURA DE SOLUCION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_Toc532221778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10</w:t>
        </w:r>
        <w:r w:rsidR="00081538" w:rsidRPr="00617FBD">
          <w:rPr>
            <w:rFonts w:ascii="Arial" w:hAnsi="Arial" w:cs="Arial"/>
            <w:b w:val="0"/>
            <w:noProof/>
            <w:webHidden/>
          </w:rPr>
          <w:fldChar w:fldCharType="end"/>
        </w:r>
      </w:hyperlink>
    </w:p>
    <w:p w14:paraId="5D6A3BBD" w14:textId="77777777"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14:paraId="4F82BC04" w14:textId="77777777" w:rsidR="00D2312D" w:rsidRPr="008C2396" w:rsidRDefault="00D2312D" w:rsidP="00D2312D">
      <w:pPr>
        <w:ind w:left="720"/>
        <w:rPr>
          <w:rFonts w:ascii="Arial" w:hAnsi="Arial" w:cs="Arial"/>
          <w:b/>
          <w:sz w:val="28"/>
          <w:szCs w:val="28"/>
        </w:rPr>
      </w:pPr>
    </w:p>
    <w:p w14:paraId="6573D70B" w14:textId="77777777" w:rsidR="0074642D" w:rsidRPr="008C2396" w:rsidRDefault="0074642D" w:rsidP="0074642D">
      <w:pPr>
        <w:ind w:left="720"/>
        <w:rPr>
          <w:rFonts w:ascii="Arial" w:hAnsi="Arial" w:cs="Arial"/>
          <w:b/>
          <w:sz w:val="28"/>
          <w:szCs w:val="28"/>
        </w:rPr>
      </w:pPr>
    </w:p>
    <w:p w14:paraId="280DA8EC" w14:textId="77777777" w:rsidR="005455BD" w:rsidRPr="008C2396" w:rsidRDefault="005455BD" w:rsidP="00B7008A">
      <w:pPr>
        <w:jc w:val="center"/>
        <w:rPr>
          <w:rFonts w:ascii="Arial" w:hAnsi="Arial" w:cs="Arial"/>
          <w:b/>
          <w:sz w:val="28"/>
          <w:szCs w:val="28"/>
        </w:rPr>
      </w:pPr>
    </w:p>
    <w:p w14:paraId="2F163D1A" w14:textId="77777777" w:rsidR="005455BD" w:rsidRPr="008C2396" w:rsidRDefault="005455BD" w:rsidP="00B7008A">
      <w:pPr>
        <w:jc w:val="center"/>
        <w:rPr>
          <w:rFonts w:ascii="Arial" w:hAnsi="Arial" w:cs="Arial"/>
          <w:b/>
          <w:sz w:val="28"/>
          <w:szCs w:val="28"/>
        </w:rPr>
      </w:pPr>
    </w:p>
    <w:p w14:paraId="0332E059" w14:textId="77777777" w:rsidR="005455BD" w:rsidRPr="008C2396" w:rsidRDefault="005455BD" w:rsidP="00B7008A">
      <w:pPr>
        <w:jc w:val="center"/>
        <w:rPr>
          <w:rFonts w:ascii="Arial" w:hAnsi="Arial" w:cs="Arial"/>
          <w:b/>
          <w:sz w:val="28"/>
          <w:szCs w:val="28"/>
        </w:rPr>
      </w:pPr>
    </w:p>
    <w:p w14:paraId="51D557E6" w14:textId="77777777" w:rsidR="005455BD" w:rsidRPr="008C2396" w:rsidRDefault="005455BD" w:rsidP="00B7008A">
      <w:pPr>
        <w:jc w:val="center"/>
        <w:rPr>
          <w:rFonts w:ascii="Arial" w:hAnsi="Arial" w:cs="Arial"/>
          <w:b/>
          <w:sz w:val="28"/>
          <w:szCs w:val="28"/>
        </w:rPr>
      </w:pPr>
    </w:p>
    <w:p w14:paraId="0099FAC9" w14:textId="77777777" w:rsidR="005455BD" w:rsidRPr="008C2396" w:rsidRDefault="005455BD" w:rsidP="00B7008A">
      <w:pPr>
        <w:jc w:val="center"/>
        <w:rPr>
          <w:rFonts w:ascii="Arial" w:hAnsi="Arial" w:cs="Arial"/>
          <w:b/>
          <w:sz w:val="28"/>
          <w:szCs w:val="28"/>
        </w:rPr>
      </w:pPr>
    </w:p>
    <w:p w14:paraId="2E36AE89" w14:textId="77777777" w:rsidR="005455BD" w:rsidRPr="008C2396" w:rsidRDefault="005455BD" w:rsidP="00B7008A">
      <w:pPr>
        <w:jc w:val="center"/>
        <w:rPr>
          <w:rFonts w:ascii="Arial" w:hAnsi="Arial" w:cs="Arial"/>
          <w:b/>
          <w:sz w:val="28"/>
          <w:szCs w:val="28"/>
        </w:rPr>
      </w:pPr>
    </w:p>
    <w:p w14:paraId="02D29C7C" w14:textId="77777777" w:rsidR="005455BD" w:rsidRPr="008C2396" w:rsidRDefault="005455BD" w:rsidP="00B7008A">
      <w:pPr>
        <w:jc w:val="center"/>
        <w:rPr>
          <w:rFonts w:ascii="Arial" w:hAnsi="Arial" w:cs="Arial"/>
          <w:b/>
          <w:sz w:val="28"/>
          <w:szCs w:val="28"/>
        </w:rPr>
      </w:pPr>
    </w:p>
    <w:p w14:paraId="64C9F070" w14:textId="77777777" w:rsidR="005455BD" w:rsidRPr="008C2396" w:rsidRDefault="005455BD" w:rsidP="00B7008A">
      <w:pPr>
        <w:jc w:val="center"/>
        <w:rPr>
          <w:rFonts w:ascii="Arial" w:hAnsi="Arial" w:cs="Arial"/>
          <w:b/>
          <w:sz w:val="28"/>
          <w:szCs w:val="28"/>
        </w:rPr>
      </w:pPr>
    </w:p>
    <w:p w14:paraId="3219E167" w14:textId="77777777" w:rsidR="005455BD" w:rsidRPr="008C2396" w:rsidRDefault="005455BD" w:rsidP="00B7008A">
      <w:pPr>
        <w:jc w:val="center"/>
        <w:rPr>
          <w:rFonts w:ascii="Arial" w:hAnsi="Arial" w:cs="Arial"/>
          <w:b/>
          <w:sz w:val="28"/>
          <w:szCs w:val="28"/>
        </w:rPr>
      </w:pPr>
    </w:p>
    <w:p w14:paraId="25E90403" w14:textId="77777777" w:rsidR="002048DB" w:rsidRPr="008C2396" w:rsidRDefault="002048DB" w:rsidP="00B7008A">
      <w:pPr>
        <w:jc w:val="center"/>
        <w:rPr>
          <w:rFonts w:ascii="Arial" w:hAnsi="Arial" w:cs="Arial"/>
          <w:b/>
          <w:sz w:val="28"/>
          <w:szCs w:val="28"/>
        </w:rPr>
      </w:pPr>
    </w:p>
    <w:p w14:paraId="774BA786" w14:textId="77777777" w:rsidR="002048DB" w:rsidRPr="008C2396" w:rsidRDefault="002048DB" w:rsidP="00B7008A">
      <w:pPr>
        <w:jc w:val="center"/>
        <w:rPr>
          <w:rFonts w:ascii="Arial" w:hAnsi="Arial" w:cs="Arial"/>
          <w:b/>
          <w:sz w:val="28"/>
          <w:szCs w:val="28"/>
        </w:rPr>
      </w:pPr>
    </w:p>
    <w:p w14:paraId="2C66C7FA" w14:textId="77777777" w:rsidR="002048DB" w:rsidRPr="008C2396" w:rsidRDefault="002048DB" w:rsidP="00B7008A">
      <w:pPr>
        <w:jc w:val="center"/>
        <w:rPr>
          <w:rFonts w:ascii="Arial" w:hAnsi="Arial" w:cs="Arial"/>
          <w:b/>
          <w:sz w:val="28"/>
          <w:szCs w:val="28"/>
        </w:rPr>
      </w:pPr>
    </w:p>
    <w:p w14:paraId="7E1284E1" w14:textId="77777777" w:rsidR="00685EC6" w:rsidRPr="008C2396" w:rsidRDefault="00685EC6" w:rsidP="00B7008A">
      <w:pPr>
        <w:jc w:val="center"/>
        <w:rPr>
          <w:rFonts w:ascii="Arial" w:hAnsi="Arial" w:cs="Arial"/>
          <w:b/>
          <w:sz w:val="28"/>
          <w:szCs w:val="28"/>
        </w:rPr>
      </w:pPr>
    </w:p>
    <w:p w14:paraId="27809B62" w14:textId="77777777" w:rsidR="00685EC6" w:rsidRPr="008C2396" w:rsidRDefault="00685EC6" w:rsidP="00B7008A">
      <w:pPr>
        <w:jc w:val="center"/>
        <w:rPr>
          <w:rFonts w:ascii="Arial" w:hAnsi="Arial" w:cs="Arial"/>
          <w:b/>
          <w:sz w:val="28"/>
          <w:szCs w:val="28"/>
        </w:rPr>
      </w:pPr>
    </w:p>
    <w:p w14:paraId="0BD5CAF5" w14:textId="77777777" w:rsidR="005455BD" w:rsidRPr="008C2396" w:rsidRDefault="005455BD" w:rsidP="00B7008A">
      <w:pPr>
        <w:jc w:val="center"/>
        <w:rPr>
          <w:rFonts w:ascii="Arial" w:hAnsi="Arial" w:cs="Arial"/>
          <w:b/>
          <w:sz w:val="28"/>
          <w:szCs w:val="28"/>
        </w:rPr>
      </w:pPr>
    </w:p>
    <w:p w14:paraId="23D7D001" w14:textId="77777777" w:rsidR="005455BD" w:rsidRPr="008C2396" w:rsidRDefault="005455BD" w:rsidP="00B7008A">
      <w:pPr>
        <w:jc w:val="center"/>
        <w:rPr>
          <w:rFonts w:ascii="Arial" w:hAnsi="Arial" w:cs="Arial"/>
          <w:b/>
          <w:sz w:val="28"/>
          <w:szCs w:val="28"/>
        </w:rPr>
      </w:pPr>
    </w:p>
    <w:p w14:paraId="29537647" w14:textId="77777777" w:rsidR="00DD1328" w:rsidRPr="008C2396" w:rsidRDefault="00DD1328" w:rsidP="00B7008A">
      <w:pPr>
        <w:jc w:val="center"/>
        <w:rPr>
          <w:rFonts w:ascii="Arial" w:hAnsi="Arial" w:cs="Arial"/>
          <w:b/>
          <w:sz w:val="28"/>
          <w:szCs w:val="28"/>
        </w:rPr>
      </w:pPr>
    </w:p>
    <w:p w14:paraId="01ED5950" w14:textId="77777777" w:rsidR="00DD1328" w:rsidRPr="008C2396" w:rsidRDefault="00DD1328" w:rsidP="00B7008A">
      <w:pPr>
        <w:jc w:val="center"/>
        <w:rPr>
          <w:rFonts w:ascii="Arial" w:hAnsi="Arial" w:cs="Arial"/>
          <w:b/>
          <w:sz w:val="28"/>
          <w:szCs w:val="28"/>
        </w:rPr>
      </w:pPr>
    </w:p>
    <w:p w14:paraId="09880B89" w14:textId="77777777" w:rsidR="005455BD" w:rsidRPr="008C2396" w:rsidRDefault="005455BD" w:rsidP="00B7008A">
      <w:pPr>
        <w:jc w:val="center"/>
        <w:rPr>
          <w:rFonts w:ascii="Arial" w:hAnsi="Arial" w:cs="Arial"/>
          <w:b/>
          <w:sz w:val="28"/>
          <w:szCs w:val="28"/>
        </w:rPr>
      </w:pPr>
    </w:p>
    <w:p w14:paraId="432F4676" w14:textId="77777777" w:rsidR="00D2312D" w:rsidRPr="008C2396" w:rsidRDefault="00D2312D" w:rsidP="00B7008A">
      <w:pPr>
        <w:jc w:val="center"/>
        <w:rPr>
          <w:rFonts w:ascii="Arial" w:hAnsi="Arial" w:cs="Arial"/>
          <w:b/>
          <w:sz w:val="28"/>
          <w:szCs w:val="28"/>
        </w:rPr>
      </w:pPr>
    </w:p>
    <w:p w14:paraId="07AEF67A" w14:textId="77777777" w:rsidR="006E33C2" w:rsidRPr="008C2396" w:rsidRDefault="006E33C2" w:rsidP="0050044E">
      <w:pPr>
        <w:pStyle w:val="Ttulo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14:paraId="5E3253CD"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0E9B4C5E" w14:textId="77777777" w:rsidTr="00DB73D5">
        <w:trPr>
          <w:trHeight w:val="522"/>
        </w:trPr>
        <w:tc>
          <w:tcPr>
            <w:tcW w:w="3406" w:type="dxa"/>
            <w:shd w:val="clear" w:color="auto" w:fill="A50021"/>
            <w:vAlign w:val="center"/>
          </w:tcPr>
          <w:p w14:paraId="4BC5C320"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7CDB92CA" w14:textId="77777777" w:rsidR="003F51CC" w:rsidRPr="008C2396" w:rsidRDefault="00BC7BAD" w:rsidP="0031230D">
            <w:pPr>
              <w:rPr>
                <w:rFonts w:ascii="Arial" w:hAnsi="Arial" w:cs="Arial"/>
                <w:color w:val="A6A6A6"/>
                <w:sz w:val="22"/>
                <w:szCs w:val="22"/>
              </w:rPr>
            </w:pPr>
            <w:proofErr w:type="spellStart"/>
            <w:r>
              <w:rPr>
                <w:rFonts w:ascii="Arial" w:hAnsi="Arial" w:cs="Arial"/>
                <w:color w:val="A6A6A6"/>
                <w:sz w:val="22"/>
                <w:szCs w:val="22"/>
              </w:rPr>
              <w:t>Abogabot</w:t>
            </w:r>
            <w:proofErr w:type="spellEnd"/>
          </w:p>
        </w:tc>
      </w:tr>
      <w:tr w:rsidR="00DB73D5" w:rsidRPr="008C2396" w14:paraId="083380F7" w14:textId="77777777" w:rsidTr="00DB73D5">
        <w:trPr>
          <w:trHeight w:val="522"/>
        </w:trPr>
        <w:tc>
          <w:tcPr>
            <w:tcW w:w="3406" w:type="dxa"/>
            <w:shd w:val="clear" w:color="auto" w:fill="A50021"/>
            <w:vAlign w:val="center"/>
          </w:tcPr>
          <w:p w14:paraId="76CD64B9"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409DFE59" w14:textId="77777777" w:rsidR="006E33C2" w:rsidRPr="008C2396" w:rsidRDefault="00BC7BAD" w:rsidP="0031230D">
            <w:pPr>
              <w:rPr>
                <w:rFonts w:ascii="Arial" w:hAnsi="Arial" w:cs="Arial"/>
                <w:color w:val="A6A6A6"/>
                <w:sz w:val="22"/>
                <w:szCs w:val="22"/>
              </w:rPr>
            </w:pPr>
            <w:r>
              <w:rPr>
                <w:rFonts w:ascii="Arial" w:hAnsi="Arial" w:cs="Arial"/>
                <w:color w:val="A6A6A6"/>
                <w:sz w:val="22"/>
                <w:szCs w:val="22"/>
              </w:rPr>
              <w:t>Página web</w:t>
            </w:r>
          </w:p>
        </w:tc>
      </w:tr>
      <w:tr w:rsidR="006E33C2" w:rsidRPr="008C2396" w14:paraId="04B207A9" w14:textId="77777777" w:rsidTr="00DB73D5">
        <w:trPr>
          <w:trHeight w:val="343"/>
        </w:trPr>
        <w:tc>
          <w:tcPr>
            <w:tcW w:w="3406" w:type="dxa"/>
            <w:shd w:val="clear" w:color="auto" w:fill="A50021"/>
            <w:vAlign w:val="center"/>
          </w:tcPr>
          <w:p w14:paraId="3AE73509"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52EA61AD" w14:textId="77777777" w:rsidR="006E33C2" w:rsidRPr="008C2396" w:rsidRDefault="00BC7BAD" w:rsidP="0031230D">
            <w:pPr>
              <w:rPr>
                <w:rFonts w:ascii="Arial" w:hAnsi="Arial" w:cs="Arial"/>
                <w:color w:val="A6A6A6"/>
                <w:sz w:val="22"/>
                <w:szCs w:val="22"/>
              </w:rPr>
            </w:pPr>
            <w:r>
              <w:rPr>
                <w:rFonts w:ascii="Arial" w:hAnsi="Arial" w:cs="Arial"/>
                <w:color w:val="A6A6A6"/>
                <w:sz w:val="22"/>
                <w:szCs w:val="22"/>
              </w:rPr>
              <w:t>20/12/2018</w:t>
            </w:r>
          </w:p>
        </w:tc>
      </w:tr>
      <w:tr w:rsidR="00DB73D5" w:rsidRPr="008C2396" w14:paraId="796568C8" w14:textId="77777777" w:rsidTr="00FB43A7">
        <w:trPr>
          <w:trHeight w:val="437"/>
        </w:trPr>
        <w:tc>
          <w:tcPr>
            <w:tcW w:w="3406" w:type="dxa"/>
            <w:shd w:val="clear" w:color="auto" w:fill="A50021"/>
            <w:vAlign w:val="center"/>
          </w:tcPr>
          <w:p w14:paraId="3CDCA1C1"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77364E43" w14:textId="77777777" w:rsidR="006E33C2" w:rsidRPr="008C2396" w:rsidRDefault="00BC7BAD" w:rsidP="0031230D">
            <w:pPr>
              <w:rPr>
                <w:rFonts w:ascii="Arial" w:hAnsi="Arial" w:cs="Arial"/>
                <w:color w:val="A6A6A6"/>
                <w:sz w:val="22"/>
                <w:szCs w:val="22"/>
              </w:rPr>
            </w:pPr>
            <w:r>
              <w:rPr>
                <w:rFonts w:ascii="Arial" w:hAnsi="Arial" w:cs="Arial"/>
                <w:color w:val="A6A6A6"/>
                <w:sz w:val="22"/>
                <w:szCs w:val="22"/>
              </w:rPr>
              <w:t>Catherine Michelle Encinas</w:t>
            </w:r>
          </w:p>
        </w:tc>
      </w:tr>
      <w:tr w:rsidR="00DB73D5" w:rsidRPr="008C2396" w14:paraId="58397661" w14:textId="77777777" w:rsidTr="00FB43A7">
        <w:trPr>
          <w:trHeight w:val="699"/>
        </w:trPr>
        <w:tc>
          <w:tcPr>
            <w:tcW w:w="3406" w:type="dxa"/>
            <w:shd w:val="clear" w:color="auto" w:fill="A50021"/>
            <w:vAlign w:val="center"/>
          </w:tcPr>
          <w:p w14:paraId="4271B804"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1FAD58EE" w14:textId="3B30CCB1" w:rsidR="006E33C2" w:rsidRPr="008C2396" w:rsidRDefault="003F242F" w:rsidP="0031230D">
            <w:pPr>
              <w:rPr>
                <w:rFonts w:ascii="Arial" w:hAnsi="Arial" w:cs="Arial"/>
                <w:color w:val="A6A6A6"/>
                <w:sz w:val="22"/>
                <w:szCs w:val="22"/>
              </w:rPr>
            </w:pPr>
            <w:r>
              <w:rPr>
                <w:rFonts w:ascii="Arial" w:hAnsi="Arial" w:cs="Arial"/>
                <w:color w:val="A6A6A6"/>
                <w:sz w:val="22"/>
                <w:szCs w:val="22"/>
              </w:rPr>
              <w:t>Bufete Ramírez S.A de C.V</w:t>
            </w:r>
          </w:p>
        </w:tc>
      </w:tr>
      <w:tr w:rsidR="006E33C2" w:rsidRPr="008C2396" w14:paraId="03531117" w14:textId="77777777" w:rsidTr="00FB43A7">
        <w:trPr>
          <w:trHeight w:val="837"/>
        </w:trPr>
        <w:tc>
          <w:tcPr>
            <w:tcW w:w="3406" w:type="dxa"/>
            <w:shd w:val="clear" w:color="auto" w:fill="A50021"/>
            <w:vAlign w:val="center"/>
          </w:tcPr>
          <w:p w14:paraId="2F7F51DD"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427450F8" w14:textId="77777777" w:rsidR="006E33C2" w:rsidRPr="008C2396" w:rsidRDefault="00BC7BAD" w:rsidP="0031230D">
            <w:pPr>
              <w:rPr>
                <w:rFonts w:ascii="Arial" w:hAnsi="Arial" w:cs="Arial"/>
                <w:color w:val="A6A6A6"/>
                <w:sz w:val="22"/>
                <w:szCs w:val="22"/>
              </w:rPr>
            </w:pPr>
            <w:r>
              <w:rPr>
                <w:rFonts w:ascii="Arial" w:hAnsi="Arial" w:cs="Arial"/>
                <w:color w:val="A6A6A6"/>
                <w:sz w:val="22"/>
                <w:szCs w:val="22"/>
              </w:rPr>
              <w:t>Catherine Michelle Encinas</w:t>
            </w:r>
          </w:p>
        </w:tc>
      </w:tr>
    </w:tbl>
    <w:p w14:paraId="24C34E6A" w14:textId="77777777" w:rsidR="00CD780B" w:rsidRPr="008C2396" w:rsidRDefault="00CD780B" w:rsidP="00CD780B">
      <w:pPr>
        <w:rPr>
          <w:rFonts w:ascii="Arial" w:hAnsi="Arial" w:cs="Arial"/>
          <w:lang w:val="es-ES_tradnl" w:eastAsia="en-US"/>
        </w:rPr>
      </w:pPr>
      <w:bookmarkStart w:id="1" w:name="_Toc532221775"/>
    </w:p>
    <w:p w14:paraId="73A3EEAE" w14:textId="77777777"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14:paraId="73088690"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2EA0DB34" w14:textId="77777777" w:rsidTr="002F0FDB">
        <w:trPr>
          <w:trHeight w:val="294"/>
        </w:trPr>
        <w:tc>
          <w:tcPr>
            <w:tcW w:w="10348" w:type="dxa"/>
            <w:shd w:val="clear" w:color="auto" w:fill="A50021"/>
          </w:tcPr>
          <w:p w14:paraId="291F3E2C"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4188E64F" w14:textId="77777777" w:rsidTr="0031230D">
        <w:trPr>
          <w:trHeight w:val="284"/>
        </w:trPr>
        <w:tc>
          <w:tcPr>
            <w:tcW w:w="10348" w:type="dxa"/>
            <w:shd w:val="clear" w:color="auto" w:fill="808080"/>
          </w:tcPr>
          <w:p w14:paraId="6C061CB9"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3D5607E0" w14:textId="77777777" w:rsidTr="00FB43A7">
        <w:trPr>
          <w:trHeight w:val="933"/>
        </w:trPr>
        <w:tc>
          <w:tcPr>
            <w:tcW w:w="10348" w:type="dxa"/>
            <w:shd w:val="clear" w:color="auto" w:fill="auto"/>
          </w:tcPr>
          <w:p w14:paraId="3BF83D57" w14:textId="0674ECC5" w:rsidR="000D458D" w:rsidRPr="008C2396" w:rsidRDefault="00BC7BAD" w:rsidP="00554294">
            <w:pPr>
              <w:rPr>
                <w:rFonts w:ascii="Arial" w:hAnsi="Arial" w:cs="Arial"/>
                <w:color w:val="A6A6A6"/>
                <w:sz w:val="22"/>
                <w:szCs w:val="22"/>
              </w:rPr>
            </w:pPr>
            <w:r>
              <w:rPr>
                <w:rFonts w:ascii="Arial" w:hAnsi="Arial" w:cs="Arial"/>
                <w:color w:val="A6A6A6"/>
                <w:sz w:val="22"/>
                <w:szCs w:val="22"/>
              </w:rPr>
              <w:t xml:space="preserve">Se solicita al departamento de tecnologías de la información desarrollar una </w:t>
            </w:r>
            <w:r w:rsidR="003F242F">
              <w:rPr>
                <w:rFonts w:ascii="Arial" w:hAnsi="Arial" w:cs="Arial"/>
                <w:color w:val="A6A6A6"/>
                <w:sz w:val="22"/>
                <w:szCs w:val="22"/>
              </w:rPr>
              <w:t>página</w:t>
            </w:r>
            <w:r>
              <w:rPr>
                <w:rFonts w:ascii="Arial" w:hAnsi="Arial" w:cs="Arial"/>
                <w:color w:val="A6A6A6"/>
                <w:sz w:val="22"/>
                <w:szCs w:val="22"/>
              </w:rPr>
              <w:t xml:space="preserve"> web en donde se puedan automatizar los procesos de demandas de un bufete de abogados, mediante el uso de un formulario, se agregara un método de pago para poder atender la solicitud del cliente.</w:t>
            </w:r>
          </w:p>
        </w:tc>
      </w:tr>
      <w:tr w:rsidR="00554294" w:rsidRPr="008C2396" w14:paraId="41DB410D" w14:textId="77777777" w:rsidTr="0031230D">
        <w:trPr>
          <w:trHeight w:val="278"/>
        </w:trPr>
        <w:tc>
          <w:tcPr>
            <w:tcW w:w="10348" w:type="dxa"/>
            <w:shd w:val="clear" w:color="auto" w:fill="808080"/>
          </w:tcPr>
          <w:p w14:paraId="2878EAFA"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35830443" w14:textId="77777777" w:rsidTr="00FB43A7">
        <w:trPr>
          <w:trHeight w:val="1189"/>
        </w:trPr>
        <w:tc>
          <w:tcPr>
            <w:tcW w:w="10348" w:type="dxa"/>
            <w:shd w:val="clear" w:color="auto" w:fill="auto"/>
          </w:tcPr>
          <w:p w14:paraId="135B6D76" w14:textId="34520AC6" w:rsidR="00554294" w:rsidRPr="008C2396" w:rsidRDefault="00BC7BAD" w:rsidP="00554294">
            <w:pPr>
              <w:rPr>
                <w:rFonts w:ascii="Arial" w:hAnsi="Arial" w:cs="Arial"/>
                <w:color w:val="A6A6A6"/>
                <w:sz w:val="22"/>
                <w:szCs w:val="22"/>
              </w:rPr>
            </w:pPr>
            <w:r>
              <w:rPr>
                <w:rFonts w:ascii="Arial" w:hAnsi="Arial" w:cs="Arial"/>
                <w:color w:val="A6A6A6"/>
                <w:sz w:val="22"/>
                <w:szCs w:val="22"/>
              </w:rPr>
              <w:t xml:space="preserve">Se desarrollará una </w:t>
            </w:r>
            <w:r w:rsidR="003F242F">
              <w:rPr>
                <w:rFonts w:ascii="Arial" w:hAnsi="Arial" w:cs="Arial"/>
                <w:color w:val="A6A6A6"/>
                <w:sz w:val="22"/>
                <w:szCs w:val="22"/>
              </w:rPr>
              <w:t>página</w:t>
            </w:r>
            <w:r>
              <w:rPr>
                <w:rFonts w:ascii="Arial" w:hAnsi="Arial" w:cs="Arial"/>
                <w:color w:val="A6A6A6"/>
                <w:sz w:val="22"/>
                <w:szCs w:val="22"/>
              </w:rPr>
              <w:t xml:space="preserve"> web para un bufete de abogados, el cual permitirá a dicha empresa automatizar todas sus demandas, y que el cliente pueda tener de manera más rápida y sencilla un seguimiento de su caso, todo esto mediante el envío de correos que contengan dicho seguimiento.</w:t>
            </w:r>
          </w:p>
        </w:tc>
      </w:tr>
    </w:tbl>
    <w:p w14:paraId="7E47413F" w14:textId="77777777" w:rsidR="00A461FC" w:rsidRPr="008C2396" w:rsidRDefault="00A461FC" w:rsidP="00A461FC">
      <w:pPr>
        <w:rPr>
          <w:rFonts w:ascii="Arial" w:hAnsi="Arial" w:cs="Arial"/>
          <w:b/>
          <w:sz w:val="28"/>
          <w:szCs w:val="28"/>
        </w:rPr>
      </w:pPr>
    </w:p>
    <w:p w14:paraId="0E9F15F6"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081A2C74"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6F280673"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6D8C5F56"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3D32664C"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518B356B" w14:textId="77777777"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14:paraId="648D3278" w14:textId="77777777"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17D61551" w14:textId="77777777" w:rsidR="00775673" w:rsidRPr="008C2396" w:rsidRDefault="00775673" w:rsidP="002C1CC6">
      <w:pPr>
        <w:pStyle w:val="Piedepgina"/>
        <w:tabs>
          <w:tab w:val="clear" w:pos="4252"/>
          <w:tab w:val="clear" w:pos="8504"/>
        </w:tabs>
        <w:spacing w:line="360" w:lineRule="auto"/>
        <w:jc w:val="both"/>
        <w:rPr>
          <w:rFonts w:ascii="Arial" w:hAnsi="Arial" w:cs="Arial"/>
          <w:b/>
          <w:bCs/>
          <w:sz w:val="22"/>
          <w:szCs w:val="22"/>
        </w:rPr>
      </w:pPr>
    </w:p>
    <w:p w14:paraId="0AFC713D" w14:textId="77777777" w:rsidR="00933F02" w:rsidRPr="008C2396" w:rsidRDefault="00C758C6" w:rsidP="0050044E">
      <w:pPr>
        <w:pStyle w:val="Ttulo1"/>
        <w:rPr>
          <w:rFonts w:cs="Arial"/>
        </w:rPr>
      </w:pPr>
      <w:bookmarkStart w:id="2" w:name="_Toc532221776"/>
      <w:r w:rsidRPr="008C2396">
        <w:rPr>
          <w:rFonts w:cs="Arial"/>
        </w:rPr>
        <w:lastRenderedPageBreak/>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1190D61A"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203"/>
        <w:gridCol w:w="1662"/>
        <w:gridCol w:w="1406"/>
        <w:gridCol w:w="1657"/>
      </w:tblGrid>
      <w:tr w:rsidR="00CB5549" w:rsidRPr="008C2396" w14:paraId="62F90A19" w14:textId="77777777" w:rsidTr="00287554">
        <w:trPr>
          <w:trHeight w:val="182"/>
        </w:trPr>
        <w:tc>
          <w:tcPr>
            <w:tcW w:w="2836" w:type="dxa"/>
            <w:shd w:val="clear" w:color="auto" w:fill="A50021"/>
            <w:vAlign w:val="center"/>
          </w:tcPr>
          <w:p w14:paraId="7C726BF9"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4CA52911" w14:textId="77777777" w:rsidR="00752596" w:rsidRPr="008C2396" w:rsidRDefault="00A563A8" w:rsidP="00CF1DBE">
            <w:pPr>
              <w:jc w:val="center"/>
              <w:rPr>
                <w:rFonts w:ascii="Arial" w:hAnsi="Arial" w:cs="Arial"/>
                <w:b/>
                <w:color w:val="D9D9D9"/>
                <w:sz w:val="22"/>
                <w:szCs w:val="22"/>
              </w:rPr>
            </w:pPr>
            <w:r>
              <w:rPr>
                <w:rFonts w:ascii="Arial" w:hAnsi="Arial" w:cs="Arial"/>
                <w:b/>
                <w:color w:val="D9D9D9"/>
                <w:sz w:val="22"/>
                <w:szCs w:val="22"/>
              </w:rPr>
              <w:t>05</w:t>
            </w:r>
            <w:r w:rsidR="00752596" w:rsidRPr="008C2396">
              <w:rPr>
                <w:rFonts w:ascii="Arial" w:hAnsi="Arial" w:cs="Arial"/>
                <w:b/>
                <w:color w:val="D9D9D9"/>
                <w:sz w:val="22"/>
                <w:szCs w:val="22"/>
              </w:rPr>
              <w:t>/</w:t>
            </w:r>
            <w:r>
              <w:rPr>
                <w:rFonts w:ascii="Arial" w:hAnsi="Arial" w:cs="Arial"/>
                <w:b/>
                <w:color w:val="D9D9D9"/>
                <w:sz w:val="22"/>
                <w:szCs w:val="22"/>
              </w:rPr>
              <w:t>01</w:t>
            </w:r>
            <w:r w:rsidR="00752596" w:rsidRPr="008C2396">
              <w:rPr>
                <w:rFonts w:ascii="Arial" w:hAnsi="Arial" w:cs="Arial"/>
                <w:b/>
                <w:color w:val="D9D9D9"/>
                <w:sz w:val="22"/>
                <w:szCs w:val="22"/>
              </w:rPr>
              <w:t>/</w:t>
            </w:r>
            <w:r>
              <w:rPr>
                <w:rFonts w:ascii="Arial" w:hAnsi="Arial" w:cs="Arial"/>
                <w:b/>
                <w:color w:val="D9D9D9"/>
                <w:sz w:val="22"/>
                <w:szCs w:val="22"/>
              </w:rPr>
              <w:t>2019</w:t>
            </w:r>
          </w:p>
        </w:tc>
        <w:tc>
          <w:tcPr>
            <w:tcW w:w="1662" w:type="dxa"/>
            <w:shd w:val="clear" w:color="auto" w:fill="A50021"/>
          </w:tcPr>
          <w:p w14:paraId="77254385"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6B9C370E" w14:textId="77777777" w:rsidR="00752596" w:rsidRPr="008C2396" w:rsidRDefault="00A563A8" w:rsidP="00CF1DBE">
            <w:pPr>
              <w:jc w:val="center"/>
              <w:rPr>
                <w:rFonts w:ascii="Arial" w:hAnsi="Arial" w:cs="Arial"/>
                <w:b/>
                <w:color w:val="D9D9D9"/>
                <w:sz w:val="22"/>
                <w:szCs w:val="22"/>
              </w:rPr>
            </w:pPr>
            <w:r>
              <w:rPr>
                <w:rFonts w:ascii="Arial" w:hAnsi="Arial" w:cs="Arial"/>
                <w:b/>
                <w:color w:val="D9D9D9"/>
                <w:sz w:val="22"/>
                <w:szCs w:val="22"/>
              </w:rPr>
              <w:t>05</w:t>
            </w:r>
            <w:r w:rsidR="00752596" w:rsidRPr="008C2396">
              <w:rPr>
                <w:rFonts w:ascii="Arial" w:hAnsi="Arial" w:cs="Arial"/>
                <w:b/>
                <w:color w:val="D9D9D9"/>
                <w:sz w:val="22"/>
                <w:szCs w:val="22"/>
              </w:rPr>
              <w:t>/</w:t>
            </w:r>
            <w:r>
              <w:rPr>
                <w:rFonts w:ascii="Arial" w:hAnsi="Arial" w:cs="Arial"/>
                <w:b/>
                <w:color w:val="D9D9D9"/>
                <w:sz w:val="22"/>
                <w:szCs w:val="22"/>
              </w:rPr>
              <w:t>11</w:t>
            </w:r>
            <w:r w:rsidR="00752596" w:rsidRPr="008C2396">
              <w:rPr>
                <w:rFonts w:ascii="Arial" w:hAnsi="Arial" w:cs="Arial"/>
                <w:b/>
                <w:color w:val="D9D9D9"/>
                <w:sz w:val="22"/>
                <w:szCs w:val="22"/>
              </w:rPr>
              <w:t>/</w:t>
            </w:r>
            <w:r>
              <w:rPr>
                <w:rFonts w:ascii="Arial" w:hAnsi="Arial" w:cs="Arial"/>
                <w:b/>
                <w:color w:val="D9D9D9"/>
                <w:sz w:val="22"/>
                <w:szCs w:val="22"/>
              </w:rPr>
              <w:t>2019</w:t>
            </w:r>
          </w:p>
        </w:tc>
      </w:tr>
      <w:tr w:rsidR="00C5127D" w:rsidRPr="008C2396" w14:paraId="6F30BBB7" w14:textId="77777777" w:rsidTr="00287554">
        <w:trPr>
          <w:trHeight w:val="230"/>
        </w:trPr>
        <w:tc>
          <w:tcPr>
            <w:tcW w:w="10519" w:type="dxa"/>
            <w:gridSpan w:val="6"/>
            <w:shd w:val="clear" w:color="auto" w:fill="A50021"/>
            <w:vAlign w:val="center"/>
          </w:tcPr>
          <w:p w14:paraId="07053E39"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0CBABB44" w14:textId="77777777" w:rsidTr="00287554">
        <w:trPr>
          <w:trHeight w:val="1578"/>
        </w:trPr>
        <w:tc>
          <w:tcPr>
            <w:tcW w:w="10519" w:type="dxa"/>
            <w:gridSpan w:val="6"/>
            <w:shd w:val="clear" w:color="auto" w:fill="FFFFFF"/>
            <w:vAlign w:val="center"/>
          </w:tcPr>
          <w:p w14:paraId="3B9E3F5C" w14:textId="77777777" w:rsidR="00E442EC" w:rsidRDefault="00073536" w:rsidP="00073536">
            <w:pPr>
              <w:spacing w:line="360" w:lineRule="auto"/>
              <w:jc w:val="center"/>
              <w:rPr>
                <w:rFonts w:ascii="Arial" w:hAnsi="Arial" w:cs="Arial"/>
                <w:color w:val="A6A6A6"/>
                <w:sz w:val="22"/>
                <w:szCs w:val="22"/>
              </w:rPr>
            </w:pPr>
            <w:r>
              <w:rPr>
                <w:rFonts w:ascii="Arial" w:hAnsi="Arial" w:cs="Arial"/>
                <w:color w:val="A6A6A6"/>
                <w:sz w:val="22"/>
                <w:szCs w:val="22"/>
              </w:rPr>
              <w:t>Diagrama de Actividad</w:t>
            </w:r>
          </w:p>
          <w:p w14:paraId="40F18B35" w14:textId="76E1C4D9" w:rsidR="00073536" w:rsidRPr="008C2396" w:rsidRDefault="007F575D" w:rsidP="00073536">
            <w:pPr>
              <w:jc w:val="center"/>
              <w:rPr>
                <w:rFonts w:ascii="Arial" w:hAnsi="Arial" w:cs="Arial"/>
                <w:b/>
                <w:color w:val="A6A6A6"/>
                <w:sz w:val="22"/>
                <w:szCs w:val="22"/>
              </w:rPr>
            </w:pPr>
            <w:r>
              <w:rPr>
                <w:rFonts w:ascii="Arial" w:hAnsi="Arial" w:cs="Arial"/>
                <w:noProof/>
                <w:color w:val="A6A6A6"/>
                <w:sz w:val="22"/>
                <w:szCs w:val="22"/>
              </w:rPr>
              <w:drawing>
                <wp:inline distT="0" distB="0" distL="0" distR="0" wp14:anchorId="577F03EF" wp14:editId="613CDC71">
                  <wp:extent cx="5610225" cy="36671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667125"/>
                          </a:xfrm>
                          <a:prstGeom prst="rect">
                            <a:avLst/>
                          </a:prstGeom>
                          <a:noFill/>
                          <a:ln>
                            <a:noFill/>
                          </a:ln>
                        </pic:spPr>
                      </pic:pic>
                    </a:graphicData>
                  </a:graphic>
                </wp:inline>
              </w:drawing>
            </w:r>
          </w:p>
          <w:p w14:paraId="0D76417B" w14:textId="77777777" w:rsidR="00E442EC" w:rsidRPr="008C2396" w:rsidRDefault="00E442EC" w:rsidP="00235D56">
            <w:pPr>
              <w:jc w:val="center"/>
              <w:rPr>
                <w:rFonts w:ascii="Arial" w:hAnsi="Arial" w:cs="Arial"/>
                <w:b/>
                <w:color w:val="A6A6A6"/>
                <w:sz w:val="22"/>
                <w:szCs w:val="22"/>
              </w:rPr>
            </w:pPr>
          </w:p>
        </w:tc>
      </w:tr>
      <w:tr w:rsidR="00C5127D" w:rsidRPr="008C2396" w14:paraId="39DF66C0" w14:textId="77777777" w:rsidTr="00287554">
        <w:trPr>
          <w:trHeight w:val="182"/>
        </w:trPr>
        <w:tc>
          <w:tcPr>
            <w:tcW w:w="10519" w:type="dxa"/>
            <w:gridSpan w:val="6"/>
            <w:shd w:val="clear" w:color="auto" w:fill="A50021"/>
            <w:vAlign w:val="center"/>
          </w:tcPr>
          <w:p w14:paraId="72AEE04A"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24C34B6C" w14:textId="77777777" w:rsidTr="00287554">
        <w:trPr>
          <w:trHeight w:val="1578"/>
        </w:trPr>
        <w:tc>
          <w:tcPr>
            <w:tcW w:w="2836" w:type="dxa"/>
            <w:shd w:val="clear" w:color="auto" w:fill="A50021"/>
            <w:vAlign w:val="center"/>
          </w:tcPr>
          <w:p w14:paraId="4A75B4EF"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14:paraId="20AAFEDB" w14:textId="654EC06D" w:rsidR="002D6F9F" w:rsidRDefault="002D6F9F" w:rsidP="00B36D46">
            <w:pPr>
              <w:rPr>
                <w:rFonts w:ascii="Arial" w:hAnsi="Arial" w:cs="Arial"/>
                <w:color w:val="A6A6A6"/>
                <w:sz w:val="22"/>
                <w:szCs w:val="22"/>
              </w:rPr>
            </w:pPr>
            <w:r>
              <w:rPr>
                <w:rFonts w:ascii="Arial" w:hAnsi="Arial" w:cs="Arial"/>
                <w:color w:val="A6A6A6"/>
                <w:sz w:val="22"/>
                <w:szCs w:val="22"/>
              </w:rPr>
              <w:t xml:space="preserve">La solución incluye crear una </w:t>
            </w:r>
            <w:r w:rsidR="003F242F">
              <w:rPr>
                <w:rFonts w:ascii="Arial" w:hAnsi="Arial" w:cs="Arial"/>
                <w:color w:val="A6A6A6"/>
                <w:sz w:val="22"/>
                <w:szCs w:val="22"/>
              </w:rPr>
              <w:t>página</w:t>
            </w:r>
            <w:r>
              <w:rPr>
                <w:rFonts w:ascii="Arial" w:hAnsi="Arial" w:cs="Arial"/>
                <w:color w:val="A6A6A6"/>
                <w:sz w:val="22"/>
                <w:szCs w:val="22"/>
              </w:rPr>
              <w:t xml:space="preserve"> web donde se llene un formulario y se pague para poder llevar el caso en el bufete de abogados, dicha página debe ser responsive.</w:t>
            </w:r>
          </w:p>
          <w:p w14:paraId="5AFFDCB7" w14:textId="309081CF" w:rsidR="008355CE" w:rsidRPr="00515179" w:rsidRDefault="00F65818" w:rsidP="00515179">
            <w:pPr>
              <w:rPr>
                <w:rFonts w:ascii="Arial" w:hAnsi="Arial" w:cs="Arial"/>
                <w:color w:val="A6A6A6"/>
                <w:sz w:val="22"/>
                <w:szCs w:val="22"/>
              </w:rPr>
            </w:pPr>
            <w:r>
              <w:rPr>
                <w:rFonts w:ascii="Arial" w:hAnsi="Arial" w:cs="Arial"/>
                <w:color w:val="A6A6A6"/>
                <w:sz w:val="22"/>
                <w:szCs w:val="22"/>
              </w:rPr>
              <w:t>Incluye un apartado de bienvenida, se habla de la empresa, y se incluyen otros apartados.</w:t>
            </w:r>
          </w:p>
        </w:tc>
      </w:tr>
      <w:tr w:rsidR="006962B9" w:rsidRPr="008C2396" w14:paraId="2E4B9E7D" w14:textId="77777777" w:rsidTr="00287554">
        <w:trPr>
          <w:trHeight w:val="1578"/>
        </w:trPr>
        <w:tc>
          <w:tcPr>
            <w:tcW w:w="2836" w:type="dxa"/>
            <w:shd w:val="clear" w:color="auto" w:fill="A50021"/>
            <w:vAlign w:val="center"/>
          </w:tcPr>
          <w:p w14:paraId="73313A22" w14:textId="77777777"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 y</w:t>
            </w:r>
            <w:r w:rsidR="003E467C" w:rsidRPr="008C2396">
              <w:rPr>
                <w:rFonts w:ascii="Arial" w:hAnsi="Arial" w:cs="Arial"/>
                <w:b/>
                <w:sz w:val="22"/>
                <w:szCs w:val="22"/>
                <w:lang w:val="es-CO"/>
              </w:rPr>
              <w:t xml:space="preserve"> </w:t>
            </w:r>
          </w:p>
        </w:tc>
        <w:tc>
          <w:tcPr>
            <w:tcW w:w="7683" w:type="dxa"/>
            <w:gridSpan w:val="5"/>
            <w:shd w:val="clear" w:color="auto" w:fill="auto"/>
          </w:tcPr>
          <w:p w14:paraId="42902AA1" w14:textId="77777777" w:rsidR="000D597A" w:rsidRPr="000D597A" w:rsidRDefault="000D597A" w:rsidP="000D597A">
            <w:pPr>
              <w:jc w:val="center"/>
              <w:rPr>
                <w:rFonts w:ascii="Arial" w:hAnsi="Arial" w:cs="Arial"/>
                <w:i/>
                <w:iCs/>
                <w:color w:val="A6A6A6"/>
                <w:sz w:val="22"/>
                <w:szCs w:val="22"/>
              </w:rPr>
            </w:pPr>
            <w:r w:rsidRPr="000D597A">
              <w:rPr>
                <w:rFonts w:ascii="Arial" w:hAnsi="Arial" w:cs="Arial"/>
                <w:i/>
                <w:iCs/>
                <w:color w:val="A6A6A6"/>
                <w:sz w:val="22"/>
                <w:szCs w:val="22"/>
              </w:rPr>
              <w:t>Requerimientos Funcionales</w:t>
            </w:r>
          </w:p>
          <w:p w14:paraId="2FC03B21" w14:textId="77777777" w:rsidR="00515179" w:rsidRDefault="00515179" w:rsidP="000D597A">
            <w:pPr>
              <w:numPr>
                <w:ilvl w:val="0"/>
                <w:numId w:val="33"/>
              </w:numPr>
              <w:rPr>
                <w:rFonts w:ascii="Arial" w:hAnsi="Arial" w:cs="Arial"/>
                <w:color w:val="A6A6A6"/>
                <w:sz w:val="22"/>
                <w:szCs w:val="22"/>
              </w:rPr>
            </w:pPr>
            <w:r>
              <w:rPr>
                <w:rFonts w:ascii="Arial" w:hAnsi="Arial" w:cs="Arial"/>
                <w:color w:val="A6A6A6"/>
                <w:sz w:val="22"/>
                <w:szCs w:val="22"/>
              </w:rPr>
              <w:t>El sistema permite el registro de usuarios.</w:t>
            </w:r>
          </w:p>
          <w:p w14:paraId="7CA93641" w14:textId="77777777" w:rsidR="00515179" w:rsidRDefault="00515179" w:rsidP="000D597A">
            <w:pPr>
              <w:numPr>
                <w:ilvl w:val="0"/>
                <w:numId w:val="33"/>
              </w:numPr>
              <w:rPr>
                <w:rFonts w:ascii="Arial" w:hAnsi="Arial" w:cs="Arial"/>
                <w:color w:val="A6A6A6"/>
                <w:sz w:val="22"/>
                <w:szCs w:val="22"/>
              </w:rPr>
            </w:pPr>
            <w:r>
              <w:rPr>
                <w:rFonts w:ascii="Arial" w:hAnsi="Arial" w:cs="Arial"/>
                <w:color w:val="A6A6A6"/>
                <w:sz w:val="22"/>
                <w:szCs w:val="22"/>
              </w:rPr>
              <w:t>El sistema cuenta con un formulario para que los usuarios registren sus casos.</w:t>
            </w:r>
          </w:p>
          <w:p w14:paraId="02935095" w14:textId="77777777" w:rsidR="00515179" w:rsidRDefault="000D597A" w:rsidP="000D597A">
            <w:pPr>
              <w:numPr>
                <w:ilvl w:val="0"/>
                <w:numId w:val="33"/>
              </w:numPr>
              <w:rPr>
                <w:rFonts w:ascii="Arial" w:hAnsi="Arial" w:cs="Arial"/>
                <w:color w:val="A6A6A6"/>
                <w:sz w:val="22"/>
                <w:szCs w:val="22"/>
              </w:rPr>
            </w:pPr>
            <w:r>
              <w:rPr>
                <w:rFonts w:ascii="Arial" w:hAnsi="Arial" w:cs="Arial"/>
                <w:color w:val="A6A6A6"/>
                <w:sz w:val="22"/>
                <w:szCs w:val="22"/>
              </w:rPr>
              <w:t>Al aprobarse la solicitud, se enviará el caso al administrador recibe los datos para crear el expediente.</w:t>
            </w:r>
          </w:p>
          <w:p w14:paraId="68870612" w14:textId="77777777" w:rsidR="000D597A" w:rsidRDefault="000D597A" w:rsidP="000D597A">
            <w:pPr>
              <w:numPr>
                <w:ilvl w:val="0"/>
                <w:numId w:val="33"/>
              </w:numPr>
              <w:rPr>
                <w:rFonts w:ascii="Arial" w:hAnsi="Arial" w:cs="Arial"/>
                <w:color w:val="A6A6A6"/>
                <w:sz w:val="22"/>
                <w:szCs w:val="22"/>
              </w:rPr>
            </w:pPr>
            <w:r>
              <w:rPr>
                <w:rFonts w:ascii="Arial" w:hAnsi="Arial" w:cs="Arial"/>
                <w:color w:val="A6A6A6"/>
                <w:sz w:val="22"/>
                <w:szCs w:val="22"/>
              </w:rPr>
              <w:t>El sistema permite al administrador actualizar el proceso de demanda.</w:t>
            </w:r>
          </w:p>
          <w:p w14:paraId="1F00C53F" w14:textId="77777777" w:rsidR="000D597A" w:rsidRDefault="000D597A" w:rsidP="000D597A">
            <w:pPr>
              <w:numPr>
                <w:ilvl w:val="0"/>
                <w:numId w:val="33"/>
              </w:numPr>
              <w:rPr>
                <w:rFonts w:ascii="Arial" w:hAnsi="Arial" w:cs="Arial"/>
                <w:color w:val="A6A6A6"/>
                <w:sz w:val="22"/>
                <w:szCs w:val="22"/>
              </w:rPr>
            </w:pPr>
            <w:r>
              <w:rPr>
                <w:rFonts w:ascii="Arial" w:hAnsi="Arial" w:cs="Arial"/>
                <w:color w:val="A6A6A6"/>
                <w:sz w:val="22"/>
                <w:szCs w:val="22"/>
              </w:rPr>
              <w:t>El sistema envía al cliente nuevas novedades sobre el caso.</w:t>
            </w:r>
          </w:p>
          <w:p w14:paraId="7B9BD128" w14:textId="77777777" w:rsidR="000D597A" w:rsidRDefault="000D597A" w:rsidP="000D597A">
            <w:pPr>
              <w:jc w:val="center"/>
              <w:rPr>
                <w:rFonts w:ascii="Arial" w:hAnsi="Arial" w:cs="Arial"/>
                <w:i/>
                <w:iCs/>
                <w:color w:val="A6A6A6"/>
                <w:sz w:val="22"/>
                <w:szCs w:val="22"/>
              </w:rPr>
            </w:pPr>
            <w:r w:rsidRPr="000D597A">
              <w:rPr>
                <w:rFonts w:ascii="Arial" w:hAnsi="Arial" w:cs="Arial"/>
                <w:i/>
                <w:iCs/>
                <w:color w:val="A6A6A6"/>
                <w:sz w:val="22"/>
                <w:szCs w:val="22"/>
              </w:rPr>
              <w:lastRenderedPageBreak/>
              <w:t>Criterios y expectativas:</w:t>
            </w:r>
          </w:p>
          <w:p w14:paraId="23B3F27B" w14:textId="77777777" w:rsidR="000D597A" w:rsidRPr="000D597A" w:rsidRDefault="000D597A" w:rsidP="000D597A">
            <w:pPr>
              <w:jc w:val="both"/>
              <w:rPr>
                <w:rFonts w:ascii="Arial" w:hAnsi="Arial" w:cs="Arial"/>
                <w:b/>
                <w:bCs/>
                <w:color w:val="A6A6A6"/>
                <w:sz w:val="22"/>
                <w:szCs w:val="22"/>
              </w:rPr>
            </w:pPr>
          </w:p>
          <w:p w14:paraId="496A1167" w14:textId="0A07DA06" w:rsidR="006962B9" w:rsidRDefault="00F65818" w:rsidP="00A12CA6">
            <w:pPr>
              <w:numPr>
                <w:ilvl w:val="0"/>
                <w:numId w:val="34"/>
              </w:numPr>
              <w:rPr>
                <w:rFonts w:ascii="Arial" w:hAnsi="Arial" w:cs="Arial"/>
                <w:color w:val="A6A6A6"/>
                <w:sz w:val="22"/>
                <w:szCs w:val="22"/>
              </w:rPr>
            </w:pPr>
            <w:r>
              <w:rPr>
                <w:rFonts w:ascii="Arial" w:hAnsi="Arial" w:cs="Arial"/>
                <w:color w:val="A6A6A6"/>
                <w:sz w:val="22"/>
                <w:szCs w:val="22"/>
              </w:rPr>
              <w:t>Interfaz sencilla</w:t>
            </w:r>
          </w:p>
          <w:p w14:paraId="052A8984" w14:textId="77777777" w:rsidR="00A12CA6" w:rsidRDefault="00A12CA6" w:rsidP="00A12CA6">
            <w:pPr>
              <w:numPr>
                <w:ilvl w:val="0"/>
                <w:numId w:val="34"/>
              </w:numPr>
              <w:rPr>
                <w:rFonts w:ascii="Arial" w:hAnsi="Arial" w:cs="Arial"/>
                <w:color w:val="A6A6A6"/>
                <w:sz w:val="22"/>
                <w:szCs w:val="22"/>
              </w:rPr>
            </w:pPr>
            <w:r>
              <w:rPr>
                <w:rFonts w:ascii="Arial" w:hAnsi="Arial" w:cs="Arial"/>
                <w:color w:val="A6A6A6"/>
                <w:sz w:val="22"/>
                <w:szCs w:val="22"/>
              </w:rPr>
              <w:t>Fiabilidad</w:t>
            </w:r>
          </w:p>
          <w:p w14:paraId="4BEA5269" w14:textId="77777777" w:rsidR="00A12CA6" w:rsidRDefault="00A12CA6" w:rsidP="00A12CA6">
            <w:pPr>
              <w:numPr>
                <w:ilvl w:val="0"/>
                <w:numId w:val="34"/>
              </w:numPr>
              <w:rPr>
                <w:rFonts w:ascii="Arial" w:hAnsi="Arial" w:cs="Arial"/>
                <w:color w:val="A6A6A6"/>
                <w:sz w:val="22"/>
                <w:szCs w:val="22"/>
              </w:rPr>
            </w:pPr>
            <w:r>
              <w:rPr>
                <w:rFonts w:ascii="Arial" w:hAnsi="Arial" w:cs="Arial"/>
                <w:color w:val="A6A6A6"/>
                <w:sz w:val="22"/>
                <w:szCs w:val="22"/>
              </w:rPr>
              <w:t>Portabilidad</w:t>
            </w:r>
          </w:p>
          <w:p w14:paraId="77686E97" w14:textId="77777777" w:rsidR="00A12CA6" w:rsidRDefault="00A12CA6" w:rsidP="00A12CA6">
            <w:pPr>
              <w:numPr>
                <w:ilvl w:val="0"/>
                <w:numId w:val="34"/>
              </w:numPr>
              <w:rPr>
                <w:rFonts w:ascii="Arial" w:hAnsi="Arial" w:cs="Arial"/>
                <w:color w:val="A6A6A6"/>
                <w:sz w:val="22"/>
                <w:szCs w:val="22"/>
              </w:rPr>
            </w:pPr>
            <w:r>
              <w:rPr>
                <w:rFonts w:ascii="Arial" w:hAnsi="Arial" w:cs="Arial"/>
                <w:color w:val="A6A6A6"/>
                <w:sz w:val="22"/>
                <w:szCs w:val="22"/>
              </w:rPr>
              <w:t>Reusabilidad</w:t>
            </w:r>
          </w:p>
          <w:p w14:paraId="7C679EFF" w14:textId="77777777" w:rsidR="00A12CA6" w:rsidRPr="008C2396" w:rsidRDefault="00A12CA6" w:rsidP="00A12CA6">
            <w:pPr>
              <w:numPr>
                <w:ilvl w:val="0"/>
                <w:numId w:val="34"/>
              </w:numPr>
              <w:rPr>
                <w:rFonts w:ascii="Arial" w:hAnsi="Arial" w:cs="Arial"/>
                <w:color w:val="A6A6A6"/>
                <w:sz w:val="22"/>
                <w:szCs w:val="22"/>
              </w:rPr>
            </w:pPr>
            <w:r>
              <w:rPr>
                <w:rFonts w:ascii="Arial" w:hAnsi="Arial" w:cs="Arial"/>
                <w:color w:val="A6A6A6"/>
                <w:sz w:val="22"/>
                <w:szCs w:val="22"/>
              </w:rPr>
              <w:t>Facilidad de mantenimiento</w:t>
            </w:r>
          </w:p>
        </w:tc>
      </w:tr>
      <w:tr w:rsidR="00D51922" w:rsidRPr="008C2396" w14:paraId="727426A1" w14:textId="77777777" w:rsidTr="00287554">
        <w:trPr>
          <w:trHeight w:val="1578"/>
        </w:trPr>
        <w:tc>
          <w:tcPr>
            <w:tcW w:w="2836" w:type="dxa"/>
            <w:shd w:val="clear" w:color="auto" w:fill="A50021"/>
            <w:vAlign w:val="center"/>
          </w:tcPr>
          <w:p w14:paraId="260BF302"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lastRenderedPageBreak/>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33766626" w14:textId="77777777" w:rsidR="00D51922" w:rsidRDefault="00A12CA6" w:rsidP="00A12CA6">
            <w:pPr>
              <w:jc w:val="center"/>
              <w:rPr>
                <w:rFonts w:ascii="Arial" w:hAnsi="Arial" w:cs="Arial"/>
                <w:color w:val="A6A6A6"/>
                <w:sz w:val="22"/>
                <w:szCs w:val="22"/>
                <w:lang w:val="es-CO"/>
              </w:rPr>
            </w:pPr>
            <w:r>
              <w:rPr>
                <w:rFonts w:ascii="Arial" w:hAnsi="Arial" w:cs="Arial"/>
                <w:color w:val="A6A6A6"/>
                <w:sz w:val="22"/>
                <w:szCs w:val="22"/>
                <w:lang w:val="es-CO"/>
              </w:rPr>
              <w:t>Requerimientos No Funcionales</w:t>
            </w:r>
          </w:p>
          <w:p w14:paraId="60399226" w14:textId="77777777" w:rsidR="00A12CA6" w:rsidRDefault="00A12CA6" w:rsidP="00A12CA6">
            <w:pPr>
              <w:numPr>
                <w:ilvl w:val="0"/>
                <w:numId w:val="34"/>
              </w:numPr>
              <w:rPr>
                <w:rFonts w:ascii="Arial" w:hAnsi="Arial" w:cs="Arial"/>
                <w:color w:val="A6A6A6"/>
                <w:sz w:val="22"/>
                <w:szCs w:val="22"/>
              </w:rPr>
            </w:pPr>
            <w:r>
              <w:rPr>
                <w:rFonts w:ascii="Arial" w:hAnsi="Arial" w:cs="Arial"/>
                <w:color w:val="A6A6A6"/>
                <w:sz w:val="22"/>
                <w:szCs w:val="22"/>
              </w:rPr>
              <w:t>Funcionalidad</w:t>
            </w:r>
          </w:p>
          <w:p w14:paraId="1BA8AD8C" w14:textId="77777777" w:rsidR="00A12CA6" w:rsidRDefault="00A12CA6" w:rsidP="00A12CA6">
            <w:pPr>
              <w:numPr>
                <w:ilvl w:val="0"/>
                <w:numId w:val="34"/>
              </w:numPr>
              <w:rPr>
                <w:rFonts w:ascii="Arial" w:hAnsi="Arial" w:cs="Arial"/>
                <w:color w:val="A6A6A6"/>
                <w:sz w:val="22"/>
                <w:szCs w:val="22"/>
              </w:rPr>
            </w:pPr>
            <w:r>
              <w:rPr>
                <w:rFonts w:ascii="Arial" w:hAnsi="Arial" w:cs="Arial"/>
                <w:color w:val="A6A6A6"/>
                <w:sz w:val="22"/>
                <w:szCs w:val="22"/>
              </w:rPr>
              <w:t>Confiabilidad</w:t>
            </w:r>
          </w:p>
          <w:p w14:paraId="3116A35C" w14:textId="77777777" w:rsidR="00A12CA6" w:rsidRDefault="00A12CA6" w:rsidP="00A12CA6">
            <w:pPr>
              <w:numPr>
                <w:ilvl w:val="0"/>
                <w:numId w:val="34"/>
              </w:numPr>
              <w:rPr>
                <w:rFonts w:ascii="Arial" w:hAnsi="Arial" w:cs="Arial"/>
                <w:color w:val="A6A6A6"/>
                <w:sz w:val="22"/>
                <w:szCs w:val="22"/>
              </w:rPr>
            </w:pPr>
            <w:r>
              <w:rPr>
                <w:rFonts w:ascii="Arial" w:hAnsi="Arial" w:cs="Arial"/>
                <w:color w:val="A6A6A6"/>
                <w:sz w:val="22"/>
                <w:szCs w:val="22"/>
              </w:rPr>
              <w:t>Usabilidad</w:t>
            </w:r>
          </w:p>
          <w:p w14:paraId="4C85CF8C" w14:textId="77777777" w:rsidR="00A12CA6" w:rsidRDefault="00A12CA6" w:rsidP="00A12CA6">
            <w:pPr>
              <w:numPr>
                <w:ilvl w:val="0"/>
                <w:numId w:val="34"/>
              </w:numPr>
              <w:rPr>
                <w:rFonts w:ascii="Arial" w:hAnsi="Arial" w:cs="Arial"/>
                <w:color w:val="A6A6A6"/>
                <w:sz w:val="22"/>
                <w:szCs w:val="22"/>
              </w:rPr>
            </w:pPr>
            <w:r>
              <w:rPr>
                <w:rFonts w:ascii="Arial" w:hAnsi="Arial" w:cs="Arial"/>
                <w:color w:val="A6A6A6"/>
                <w:sz w:val="22"/>
                <w:szCs w:val="22"/>
              </w:rPr>
              <w:t>Eficiencia</w:t>
            </w:r>
          </w:p>
          <w:p w14:paraId="44780081" w14:textId="77777777" w:rsidR="00A12CA6" w:rsidRDefault="00A12CA6" w:rsidP="00A12CA6">
            <w:pPr>
              <w:numPr>
                <w:ilvl w:val="0"/>
                <w:numId w:val="34"/>
              </w:numPr>
              <w:rPr>
                <w:rFonts w:ascii="Arial" w:hAnsi="Arial" w:cs="Arial"/>
                <w:color w:val="A6A6A6"/>
                <w:sz w:val="22"/>
                <w:szCs w:val="22"/>
              </w:rPr>
            </w:pPr>
            <w:r>
              <w:rPr>
                <w:rFonts w:ascii="Arial" w:hAnsi="Arial" w:cs="Arial"/>
                <w:color w:val="A6A6A6"/>
                <w:sz w:val="22"/>
                <w:szCs w:val="22"/>
              </w:rPr>
              <w:t>Capacidad de Mantenimiento</w:t>
            </w:r>
          </w:p>
          <w:p w14:paraId="4AB83C1D" w14:textId="77777777" w:rsidR="00A12CA6" w:rsidRPr="00466B32" w:rsidRDefault="00A12CA6" w:rsidP="00A12CA6">
            <w:pPr>
              <w:numPr>
                <w:ilvl w:val="0"/>
                <w:numId w:val="34"/>
              </w:numPr>
              <w:rPr>
                <w:rFonts w:ascii="Arial" w:hAnsi="Arial" w:cs="Arial"/>
                <w:color w:val="A6A6A6"/>
                <w:sz w:val="22"/>
                <w:szCs w:val="22"/>
              </w:rPr>
            </w:pPr>
            <w:r>
              <w:rPr>
                <w:rFonts w:ascii="Arial" w:hAnsi="Arial" w:cs="Arial"/>
                <w:color w:val="A6A6A6"/>
                <w:sz w:val="22"/>
                <w:szCs w:val="22"/>
              </w:rPr>
              <w:t>Seguridad</w:t>
            </w:r>
          </w:p>
          <w:p w14:paraId="18E709EA" w14:textId="77777777" w:rsidR="00A12CA6" w:rsidRPr="008C2396" w:rsidRDefault="00A12CA6" w:rsidP="00A12CA6">
            <w:pPr>
              <w:ind w:left="720"/>
              <w:rPr>
                <w:rFonts w:ascii="Arial" w:hAnsi="Arial" w:cs="Arial"/>
                <w:color w:val="A6A6A6"/>
                <w:sz w:val="22"/>
                <w:szCs w:val="22"/>
                <w:lang w:val="es-CO"/>
              </w:rPr>
            </w:pPr>
          </w:p>
        </w:tc>
      </w:tr>
      <w:tr w:rsidR="006962B9" w:rsidRPr="008C2396" w14:paraId="1D2B057A" w14:textId="77777777" w:rsidTr="005D0764">
        <w:trPr>
          <w:trHeight w:val="1996"/>
        </w:trPr>
        <w:tc>
          <w:tcPr>
            <w:tcW w:w="2836" w:type="dxa"/>
            <w:shd w:val="clear" w:color="auto" w:fill="A50021"/>
            <w:vAlign w:val="center"/>
          </w:tcPr>
          <w:p w14:paraId="6CFAD969"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5551"/>
            </w:tblGrid>
            <w:tr w:rsidR="00F0451E" w:rsidRPr="008C2396" w14:paraId="4F117D4F" w14:textId="77777777" w:rsidTr="00287554">
              <w:tc>
                <w:tcPr>
                  <w:tcW w:w="0" w:type="auto"/>
                  <w:shd w:val="clear" w:color="auto" w:fill="A6A6A6"/>
                </w:tcPr>
                <w:p w14:paraId="6E7372C6"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5E0709D8"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F0451E" w:rsidRPr="008C2396" w14:paraId="07876639" w14:textId="77777777" w:rsidTr="00287554">
              <w:tc>
                <w:tcPr>
                  <w:tcW w:w="0" w:type="auto"/>
                  <w:shd w:val="clear" w:color="auto" w:fill="auto"/>
                </w:tcPr>
                <w:p w14:paraId="6D01115E" w14:textId="77777777" w:rsidR="00F0451E" w:rsidRPr="008C2396" w:rsidRDefault="00CB5549" w:rsidP="0031230D">
                  <w:pPr>
                    <w:jc w:val="center"/>
                    <w:rPr>
                      <w:rFonts w:ascii="Arial" w:hAnsi="Arial" w:cs="Arial"/>
                      <w:sz w:val="20"/>
                      <w:szCs w:val="20"/>
                    </w:rPr>
                  </w:pPr>
                  <w:r>
                    <w:rPr>
                      <w:rFonts w:ascii="Arial" w:hAnsi="Arial" w:cs="Arial"/>
                      <w:color w:val="A6A6A6"/>
                      <w:sz w:val="22"/>
                      <w:szCs w:val="22"/>
                    </w:rPr>
                    <w:t>Líder</w:t>
                  </w:r>
                </w:p>
              </w:tc>
              <w:tc>
                <w:tcPr>
                  <w:tcW w:w="0" w:type="auto"/>
                  <w:shd w:val="clear" w:color="auto" w:fill="auto"/>
                </w:tcPr>
                <w:p w14:paraId="5D0442E6" w14:textId="77777777" w:rsidR="00311F0C" w:rsidRPr="008C2396" w:rsidRDefault="00CB5549" w:rsidP="0031230D">
                  <w:pPr>
                    <w:jc w:val="center"/>
                    <w:rPr>
                      <w:rFonts w:ascii="Arial" w:hAnsi="Arial" w:cs="Arial"/>
                      <w:sz w:val="20"/>
                      <w:szCs w:val="20"/>
                    </w:rPr>
                  </w:pPr>
                  <w:r>
                    <w:rPr>
                      <w:rFonts w:ascii="Arial" w:hAnsi="Arial" w:cs="Arial"/>
                      <w:sz w:val="20"/>
                      <w:szCs w:val="20"/>
                    </w:rPr>
                    <w:t xml:space="preserve">Se </w:t>
                  </w:r>
                  <w:r w:rsidR="005767B9">
                    <w:rPr>
                      <w:rFonts w:ascii="Arial" w:hAnsi="Arial" w:cs="Arial"/>
                      <w:sz w:val="20"/>
                      <w:szCs w:val="20"/>
                    </w:rPr>
                    <w:t>encargará</w:t>
                  </w:r>
                  <w:r>
                    <w:rPr>
                      <w:rFonts w:ascii="Arial" w:hAnsi="Arial" w:cs="Arial"/>
                      <w:sz w:val="20"/>
                      <w:szCs w:val="20"/>
                    </w:rPr>
                    <w:t xml:space="preserve"> de asignar las tareas necesarias al equipo de desarrollo.</w:t>
                  </w:r>
                </w:p>
              </w:tc>
            </w:tr>
            <w:tr w:rsidR="00F0451E" w:rsidRPr="008C2396" w14:paraId="2BAFC53D" w14:textId="77777777" w:rsidTr="00287554">
              <w:tc>
                <w:tcPr>
                  <w:tcW w:w="0" w:type="auto"/>
                  <w:shd w:val="clear" w:color="auto" w:fill="auto"/>
                </w:tcPr>
                <w:p w14:paraId="70694510" w14:textId="77777777" w:rsidR="00F0451E" w:rsidRPr="008C2396" w:rsidRDefault="00CB5549" w:rsidP="0031230D">
                  <w:pPr>
                    <w:jc w:val="center"/>
                    <w:rPr>
                      <w:rFonts w:ascii="Arial" w:hAnsi="Arial" w:cs="Arial"/>
                      <w:sz w:val="20"/>
                      <w:szCs w:val="20"/>
                    </w:rPr>
                  </w:pPr>
                  <w:r>
                    <w:rPr>
                      <w:rFonts w:ascii="Arial" w:hAnsi="Arial" w:cs="Arial"/>
                      <w:sz w:val="20"/>
                      <w:szCs w:val="20"/>
                    </w:rPr>
                    <w:t>Desarrollador</w:t>
                  </w:r>
                </w:p>
              </w:tc>
              <w:tc>
                <w:tcPr>
                  <w:tcW w:w="0" w:type="auto"/>
                  <w:shd w:val="clear" w:color="auto" w:fill="auto"/>
                </w:tcPr>
                <w:p w14:paraId="118B6509" w14:textId="77777777" w:rsidR="00F0451E" w:rsidRPr="008C2396" w:rsidRDefault="00CB5549" w:rsidP="0031230D">
                  <w:pPr>
                    <w:jc w:val="center"/>
                    <w:rPr>
                      <w:rFonts w:ascii="Arial" w:hAnsi="Arial" w:cs="Arial"/>
                      <w:sz w:val="20"/>
                      <w:szCs w:val="20"/>
                    </w:rPr>
                  </w:pPr>
                  <w:r>
                    <w:rPr>
                      <w:rFonts w:ascii="Arial" w:hAnsi="Arial" w:cs="Arial"/>
                      <w:sz w:val="20"/>
                      <w:szCs w:val="20"/>
                    </w:rPr>
                    <w:t>Se encargará de la parte del desarrollo del software.</w:t>
                  </w:r>
                </w:p>
              </w:tc>
            </w:tr>
            <w:tr w:rsidR="00F0451E" w:rsidRPr="008C2396" w14:paraId="1F157C9C" w14:textId="77777777" w:rsidTr="00287554">
              <w:tc>
                <w:tcPr>
                  <w:tcW w:w="0" w:type="auto"/>
                  <w:shd w:val="clear" w:color="auto" w:fill="auto"/>
                </w:tcPr>
                <w:p w14:paraId="112E8D21" w14:textId="77777777" w:rsidR="00F0451E" w:rsidRPr="008C2396" w:rsidRDefault="00CB5549" w:rsidP="0031230D">
                  <w:pPr>
                    <w:jc w:val="center"/>
                    <w:rPr>
                      <w:rFonts w:ascii="Arial" w:hAnsi="Arial" w:cs="Arial"/>
                      <w:sz w:val="20"/>
                      <w:szCs w:val="20"/>
                    </w:rPr>
                  </w:pPr>
                  <w:r>
                    <w:rPr>
                      <w:rFonts w:ascii="Arial" w:hAnsi="Arial" w:cs="Arial"/>
                      <w:sz w:val="20"/>
                      <w:szCs w:val="20"/>
                    </w:rPr>
                    <w:t>Comunicador</w:t>
                  </w:r>
                </w:p>
              </w:tc>
              <w:tc>
                <w:tcPr>
                  <w:tcW w:w="0" w:type="auto"/>
                  <w:shd w:val="clear" w:color="auto" w:fill="auto"/>
                </w:tcPr>
                <w:p w14:paraId="41E8E7E8" w14:textId="77777777" w:rsidR="00F0451E" w:rsidRPr="008C2396" w:rsidRDefault="00CB5549" w:rsidP="0031230D">
                  <w:pPr>
                    <w:jc w:val="center"/>
                    <w:rPr>
                      <w:rFonts w:ascii="Arial" w:hAnsi="Arial" w:cs="Arial"/>
                      <w:sz w:val="20"/>
                      <w:szCs w:val="20"/>
                    </w:rPr>
                  </w:pPr>
                  <w:r>
                    <w:rPr>
                      <w:rFonts w:ascii="Arial" w:hAnsi="Arial" w:cs="Arial"/>
                      <w:sz w:val="20"/>
                      <w:szCs w:val="20"/>
                    </w:rPr>
                    <w:t>Se encargará de establecer la comunicación con el cliente y el equipo de desarrollo.</w:t>
                  </w:r>
                </w:p>
              </w:tc>
            </w:tr>
          </w:tbl>
          <w:p w14:paraId="165A3189" w14:textId="77777777" w:rsidR="006962B9" w:rsidRPr="008C2396" w:rsidRDefault="006962B9" w:rsidP="00F0451E">
            <w:pPr>
              <w:jc w:val="center"/>
              <w:rPr>
                <w:rFonts w:ascii="Arial" w:hAnsi="Arial" w:cs="Arial"/>
                <w:sz w:val="20"/>
                <w:szCs w:val="20"/>
              </w:rPr>
            </w:pPr>
          </w:p>
        </w:tc>
      </w:tr>
      <w:tr w:rsidR="00CF1831" w:rsidRPr="008C2396" w14:paraId="5AE8428D" w14:textId="77777777" w:rsidTr="008C2396">
        <w:trPr>
          <w:trHeight w:val="843"/>
        </w:trPr>
        <w:tc>
          <w:tcPr>
            <w:tcW w:w="2836" w:type="dxa"/>
            <w:shd w:val="clear" w:color="auto" w:fill="A50021"/>
            <w:vAlign w:val="center"/>
          </w:tcPr>
          <w:p w14:paraId="167DCF59" w14:textId="77777777"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Pr>
          <w:p w14:paraId="73883B62" w14:textId="77777777" w:rsidR="006962B9" w:rsidRPr="008C2396" w:rsidRDefault="006962B9" w:rsidP="0031230D">
            <w:pPr>
              <w:rPr>
                <w:rFonts w:ascii="Arial" w:hAnsi="Arial" w:cs="Arial"/>
                <w:b/>
                <w:sz w:val="22"/>
                <w:szCs w:val="22"/>
              </w:rPr>
            </w:pPr>
          </w:p>
          <w:p w14:paraId="4C5B0554" w14:textId="77777777" w:rsidR="006962B9" w:rsidRPr="008C2396" w:rsidRDefault="000471E8" w:rsidP="0031230D">
            <w:pPr>
              <w:rPr>
                <w:rFonts w:ascii="Arial" w:hAnsi="Arial" w:cs="Arial"/>
                <w:sz w:val="22"/>
                <w:szCs w:val="22"/>
              </w:rPr>
            </w:pPr>
            <w:r w:rsidRPr="008C2396">
              <w:rPr>
                <w:rFonts w:ascii="Arial" w:hAnsi="Arial" w:cs="Arial"/>
                <w:color w:val="A6A6A6"/>
                <w:sz w:val="22"/>
                <w:szCs w:val="22"/>
              </w:rPr>
              <w:t>Defina una lista de condiciones que deben cumplirse antes de iniciar con la solución</w:t>
            </w:r>
          </w:p>
        </w:tc>
      </w:tr>
      <w:tr w:rsidR="00CB5549" w:rsidRPr="008C2396" w14:paraId="54B2036B" w14:textId="77777777" w:rsidTr="00287554">
        <w:trPr>
          <w:trHeight w:val="1106"/>
        </w:trPr>
        <w:tc>
          <w:tcPr>
            <w:tcW w:w="2836" w:type="dxa"/>
            <w:vMerge w:val="restart"/>
            <w:shd w:val="clear" w:color="auto" w:fill="A50021"/>
            <w:vAlign w:val="center"/>
          </w:tcPr>
          <w:p w14:paraId="1B4E0FAA" w14:textId="77777777"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1CBBAA93"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668B9D9F" w14:textId="77777777" w:rsidR="00406976" w:rsidRPr="008C2396" w:rsidRDefault="00406976" w:rsidP="00216320">
            <w:pPr>
              <w:rPr>
                <w:rFonts w:ascii="Arial" w:hAnsi="Arial" w:cs="Arial"/>
                <w:sz w:val="22"/>
                <w:szCs w:val="22"/>
              </w:rPr>
            </w:pPr>
          </w:p>
          <w:p w14:paraId="152ABCE6" w14:textId="6D8D3CB6" w:rsidR="00F1592D" w:rsidRPr="008C2396" w:rsidRDefault="007F575D" w:rsidP="00F1592D">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216" behindDoc="0" locked="0" layoutInCell="1" allowOverlap="1" wp14:anchorId="75CDC750" wp14:editId="24445C14">
                      <wp:simplePos x="0" y="0"/>
                      <wp:positionH relativeFrom="column">
                        <wp:posOffset>17145</wp:posOffset>
                      </wp:positionH>
                      <wp:positionV relativeFrom="paragraph">
                        <wp:posOffset>15240</wp:posOffset>
                      </wp:positionV>
                      <wp:extent cx="126365" cy="106680"/>
                      <wp:effectExtent l="6985" t="8890" r="9525" b="8255"/>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65" cy="106680"/>
                              </a:xfrm>
                              <a:prstGeom prst="straightConnector1">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27DD72" id="_x0000_t32" coordsize="21600,21600" o:spt="32" o:oned="t" path="m,l21600,21600e" filled="f">
                      <v:path arrowok="t" fillok="f" o:connecttype="none"/>
                      <o:lock v:ext="edit" shapetype="t"/>
                    </v:shapetype>
                    <v:shape id="AutoShape 2" o:spid="_x0000_s1026" type="#_x0000_t32" style="position:absolute;margin-left:1.35pt;margin-top:1.2pt;width:9.95pt;height:8.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" strokecolor="white"/>
                  </w:pict>
                </mc:Fallback>
              </mc:AlternateContent>
            </w:r>
            <w:r w:rsidR="00A12CA6">
              <w:rPr>
                <w:rFonts w:ascii="Arial" w:hAnsi="Arial" w:cs="Arial"/>
                <w:sz w:val="22"/>
                <w:szCs w:val="22"/>
              </w:rPr>
              <w:fldChar w:fldCharType="begin">
                <w:ffData>
                  <w:name w:val="Marcar1"/>
                  <w:enabled/>
                  <w:calcOnExit w:val="0"/>
                  <w:checkBox>
                    <w:sizeAuto/>
                    <w:default w:val="0"/>
                  </w:checkBox>
                </w:ffData>
              </w:fldChar>
            </w:r>
            <w:bookmarkStart w:id="3" w:name="Marcar1"/>
            <w:r w:rsidR="00A12CA6">
              <w:rPr>
                <w:rFonts w:ascii="Arial" w:hAnsi="Arial" w:cs="Arial"/>
                <w:sz w:val="22"/>
                <w:szCs w:val="22"/>
              </w:rPr>
              <w:instrText xml:space="preserve"> FORMCHECKBOX </w:instrText>
            </w:r>
            <w:r w:rsidR="008A4B74">
              <w:rPr>
                <w:rFonts w:ascii="Arial" w:hAnsi="Arial" w:cs="Arial"/>
                <w:sz w:val="22"/>
                <w:szCs w:val="22"/>
              </w:rPr>
            </w:r>
            <w:r w:rsidR="008A4B74">
              <w:rPr>
                <w:rFonts w:ascii="Arial" w:hAnsi="Arial" w:cs="Arial"/>
                <w:sz w:val="22"/>
                <w:szCs w:val="22"/>
              </w:rPr>
              <w:fldChar w:fldCharType="separate"/>
            </w:r>
            <w:r w:rsidR="00A12CA6">
              <w:rPr>
                <w:rFonts w:ascii="Arial" w:hAnsi="Arial" w:cs="Arial"/>
                <w:sz w:val="22"/>
                <w:szCs w:val="22"/>
              </w:rPr>
              <w:fldChar w:fldCharType="end"/>
            </w:r>
            <w:bookmarkEnd w:id="3"/>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4" w:name="Marcar2"/>
            <w:r w:rsidR="00F1592D" w:rsidRPr="008C2396">
              <w:rPr>
                <w:rFonts w:ascii="Arial" w:hAnsi="Arial" w:cs="Arial"/>
                <w:sz w:val="22"/>
                <w:szCs w:val="22"/>
              </w:rPr>
              <w:instrText xml:space="preserve"> FORMCHECKBOX </w:instrText>
            </w:r>
            <w:r w:rsidR="008A4B74">
              <w:rPr>
                <w:rFonts w:ascii="Arial" w:hAnsi="Arial" w:cs="Arial"/>
                <w:sz w:val="22"/>
                <w:szCs w:val="22"/>
              </w:rPr>
            </w:r>
            <w:r w:rsidR="008A4B74">
              <w:rPr>
                <w:rFonts w:ascii="Arial" w:hAnsi="Arial" w:cs="Arial"/>
                <w:sz w:val="22"/>
                <w:szCs w:val="22"/>
              </w:rPr>
              <w:fldChar w:fldCharType="separate"/>
            </w:r>
            <w:r w:rsidR="00F1592D" w:rsidRPr="008C2396">
              <w:rPr>
                <w:rFonts w:ascii="Arial" w:hAnsi="Arial" w:cs="Arial"/>
                <w:sz w:val="22"/>
                <w:szCs w:val="22"/>
              </w:rPr>
              <w:fldChar w:fldCharType="end"/>
            </w:r>
            <w:bookmarkEnd w:id="4"/>
            <w:r w:rsidR="00F1592D" w:rsidRPr="008C2396">
              <w:rPr>
                <w:rFonts w:ascii="Arial" w:hAnsi="Arial" w:cs="Arial"/>
                <w:sz w:val="22"/>
                <w:szCs w:val="22"/>
              </w:rPr>
              <w:t xml:space="preserve"> Escritorio     </w:t>
            </w:r>
            <w:r w:rsidR="00F1592D" w:rsidRPr="008C2396">
              <w:rPr>
                <w:rFonts w:ascii="Arial" w:hAnsi="Arial" w:cs="Arial"/>
                <w:sz w:val="22"/>
                <w:szCs w:val="22"/>
              </w:rPr>
              <w:fldChar w:fldCharType="begin">
                <w:ffData>
                  <w:name w:val="Marcar3"/>
                  <w:enabled/>
                  <w:calcOnExit w:val="0"/>
                  <w:checkBox>
                    <w:sizeAuto/>
                    <w:default w:val="0"/>
                  </w:checkBox>
                </w:ffData>
              </w:fldChar>
            </w:r>
            <w:bookmarkStart w:id="5" w:name="Marcar3"/>
            <w:r w:rsidR="00F1592D" w:rsidRPr="008C2396">
              <w:rPr>
                <w:rFonts w:ascii="Arial" w:hAnsi="Arial" w:cs="Arial"/>
                <w:sz w:val="22"/>
                <w:szCs w:val="22"/>
              </w:rPr>
              <w:instrText xml:space="preserve"> FORMCHECKBOX </w:instrText>
            </w:r>
            <w:r w:rsidR="008A4B74">
              <w:rPr>
                <w:rFonts w:ascii="Arial" w:hAnsi="Arial" w:cs="Arial"/>
                <w:sz w:val="22"/>
                <w:szCs w:val="22"/>
              </w:rPr>
            </w:r>
            <w:r w:rsidR="008A4B74">
              <w:rPr>
                <w:rFonts w:ascii="Arial" w:hAnsi="Arial" w:cs="Arial"/>
                <w:sz w:val="22"/>
                <w:szCs w:val="22"/>
              </w:rPr>
              <w:fldChar w:fldCharType="separate"/>
            </w:r>
            <w:r w:rsidR="00F1592D" w:rsidRPr="008C2396">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6" w:name="Marcar4"/>
            <w:r w:rsidR="004D5E96" w:rsidRPr="008C2396">
              <w:rPr>
                <w:rFonts w:ascii="Arial" w:hAnsi="Arial" w:cs="Arial"/>
                <w:sz w:val="22"/>
                <w:szCs w:val="22"/>
              </w:rPr>
              <w:instrText xml:space="preserve"> FORMCHECKBOX </w:instrText>
            </w:r>
            <w:r w:rsidR="008A4B74">
              <w:rPr>
                <w:rFonts w:ascii="Arial" w:hAnsi="Arial" w:cs="Arial"/>
                <w:sz w:val="22"/>
                <w:szCs w:val="22"/>
              </w:rPr>
            </w:r>
            <w:r w:rsidR="008A4B74">
              <w:rPr>
                <w:rFonts w:ascii="Arial" w:hAnsi="Arial" w:cs="Arial"/>
                <w:sz w:val="22"/>
                <w:szCs w:val="22"/>
              </w:rPr>
              <w:fldChar w:fldCharType="separate"/>
            </w:r>
            <w:r w:rsidR="004D5E96" w:rsidRPr="008C2396">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239D78C1" w14:textId="77777777" w:rsidR="00F1592D" w:rsidRPr="008C2396" w:rsidRDefault="00F1592D" w:rsidP="00216320">
            <w:pPr>
              <w:rPr>
                <w:rFonts w:ascii="Arial" w:hAnsi="Arial" w:cs="Arial"/>
                <w:sz w:val="22"/>
                <w:szCs w:val="22"/>
              </w:rPr>
            </w:pPr>
          </w:p>
          <w:p w14:paraId="6B2E5C9A"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008A4B74">
              <w:rPr>
                <w:rFonts w:ascii="Arial" w:hAnsi="Arial" w:cs="Arial"/>
                <w:sz w:val="22"/>
                <w:szCs w:val="22"/>
              </w:rPr>
            </w:r>
            <w:r w:rsidR="008A4B74">
              <w:rPr>
                <w:rFonts w:ascii="Arial" w:hAnsi="Arial" w:cs="Arial"/>
                <w:sz w:val="22"/>
                <w:szCs w:val="22"/>
              </w:rPr>
              <w:fldChar w:fldCharType="separate"/>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8A4B74">
              <w:rPr>
                <w:rFonts w:ascii="Arial" w:hAnsi="Arial" w:cs="Arial"/>
                <w:sz w:val="22"/>
                <w:szCs w:val="22"/>
              </w:rPr>
            </w:r>
            <w:r w:rsidR="008A4B74">
              <w:rPr>
                <w:rFonts w:ascii="Arial" w:hAnsi="Arial" w:cs="Arial"/>
                <w:sz w:val="22"/>
                <w:szCs w:val="22"/>
              </w:rPr>
              <w:fldChar w:fldCharType="separate"/>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Otro:__________________</w:t>
            </w:r>
          </w:p>
          <w:p w14:paraId="6CA36DA3" w14:textId="77777777" w:rsidR="00406976" w:rsidRPr="008C2396" w:rsidRDefault="00406976" w:rsidP="00EB3B75">
            <w:pPr>
              <w:rPr>
                <w:rFonts w:ascii="Arial" w:hAnsi="Arial" w:cs="Arial"/>
                <w:b/>
                <w:color w:val="D9D9D9"/>
                <w:sz w:val="22"/>
                <w:szCs w:val="22"/>
              </w:rPr>
            </w:pPr>
          </w:p>
        </w:tc>
      </w:tr>
      <w:tr w:rsidR="00CB5549" w:rsidRPr="008C2396" w14:paraId="591A1431" w14:textId="77777777" w:rsidTr="00287554">
        <w:trPr>
          <w:trHeight w:val="1348"/>
        </w:trPr>
        <w:tc>
          <w:tcPr>
            <w:tcW w:w="2836" w:type="dxa"/>
            <w:vMerge/>
            <w:shd w:val="clear" w:color="auto" w:fill="A50021"/>
            <w:vAlign w:val="center"/>
          </w:tcPr>
          <w:p w14:paraId="4C3A0DCA"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6A2FEA21"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4B35D578" w14:textId="77777777" w:rsidR="00406976" w:rsidRPr="00D1764B" w:rsidRDefault="00406976" w:rsidP="00DD4EC2">
            <w:pPr>
              <w:rPr>
                <w:rFonts w:ascii="Arial" w:hAnsi="Arial" w:cs="Arial"/>
                <w:sz w:val="22"/>
                <w:szCs w:val="22"/>
                <w:lang w:val="en-US"/>
              </w:rPr>
            </w:pPr>
          </w:p>
          <w:p w14:paraId="6B4B427E"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008A4B74">
              <w:rPr>
                <w:rFonts w:ascii="Arial" w:hAnsi="Arial" w:cs="Arial"/>
                <w:sz w:val="22"/>
                <w:szCs w:val="22"/>
              </w:rPr>
            </w:r>
            <w:r w:rsidR="008A4B74">
              <w:rPr>
                <w:rFonts w:ascii="Arial" w:hAnsi="Arial" w:cs="Arial"/>
                <w:sz w:val="22"/>
                <w:szCs w:val="22"/>
              </w:rPr>
              <w:fldChar w:fldCharType="separate"/>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4142DD2D"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10" w:name="Marcar8"/>
            <w:r w:rsidRPr="00D1764B">
              <w:rPr>
                <w:rFonts w:ascii="Arial" w:hAnsi="Arial" w:cs="Arial"/>
                <w:sz w:val="22"/>
                <w:szCs w:val="22"/>
                <w:lang w:val="en-US"/>
              </w:rPr>
              <w:instrText xml:space="preserve"> FORMCHECKBOX </w:instrText>
            </w:r>
            <w:r w:rsidR="008A4B74">
              <w:rPr>
                <w:rFonts w:ascii="Arial" w:hAnsi="Arial" w:cs="Arial"/>
                <w:sz w:val="22"/>
                <w:szCs w:val="22"/>
              </w:rPr>
            </w:r>
            <w:r w:rsidR="008A4B74">
              <w:rPr>
                <w:rFonts w:ascii="Arial" w:hAnsi="Arial" w:cs="Arial"/>
                <w:sz w:val="22"/>
                <w:szCs w:val="22"/>
              </w:rPr>
              <w:fldChar w:fldCharType="separate"/>
            </w:r>
            <w:r w:rsidRPr="008C2396">
              <w:rPr>
                <w:rFonts w:ascii="Arial" w:hAnsi="Arial" w:cs="Arial"/>
                <w:sz w:val="22"/>
                <w:szCs w:val="22"/>
              </w:rPr>
              <w:fldChar w:fldCharType="end"/>
            </w:r>
            <w:bookmarkEnd w:id="10"/>
            <w:r w:rsidRPr="00D1764B">
              <w:rPr>
                <w:rFonts w:ascii="Arial" w:hAnsi="Arial" w:cs="Arial"/>
                <w:sz w:val="22"/>
                <w:szCs w:val="22"/>
                <w:lang w:val="en-US"/>
              </w:rPr>
              <w:t xml:space="preserve"> SQL Server</w:t>
            </w:r>
          </w:p>
          <w:p w14:paraId="3D2BD580"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id="11" w:name="Marcar9"/>
            <w:r w:rsidRPr="00D1764B">
              <w:rPr>
                <w:rFonts w:ascii="Arial" w:hAnsi="Arial" w:cs="Arial"/>
                <w:sz w:val="22"/>
                <w:szCs w:val="22"/>
                <w:lang w:val="en-US"/>
              </w:rPr>
              <w:instrText xml:space="preserve"> FORMCHECKBOX </w:instrText>
            </w:r>
            <w:r w:rsidR="008A4B74">
              <w:rPr>
                <w:rFonts w:ascii="Arial" w:hAnsi="Arial" w:cs="Arial"/>
                <w:sz w:val="22"/>
                <w:szCs w:val="22"/>
              </w:rPr>
            </w:r>
            <w:r w:rsidR="008A4B74">
              <w:rPr>
                <w:rFonts w:ascii="Arial" w:hAnsi="Arial" w:cs="Arial"/>
                <w:sz w:val="22"/>
                <w:szCs w:val="22"/>
              </w:rPr>
              <w:fldChar w:fldCharType="separate"/>
            </w:r>
            <w:r w:rsidRPr="008C2396">
              <w:rPr>
                <w:rFonts w:ascii="Arial" w:hAnsi="Arial" w:cs="Arial"/>
                <w:sz w:val="22"/>
                <w:szCs w:val="22"/>
              </w:rPr>
              <w:fldChar w:fldCharType="end"/>
            </w:r>
            <w:bookmarkEnd w:id="11"/>
            <w:r w:rsidRPr="00D1764B">
              <w:rPr>
                <w:rFonts w:ascii="Arial" w:hAnsi="Arial" w:cs="Arial"/>
                <w:sz w:val="22"/>
                <w:szCs w:val="22"/>
                <w:lang w:val="en-US"/>
              </w:rPr>
              <w:t xml:space="preserve"> </w:t>
            </w:r>
            <w:r w:rsidR="00252489" w:rsidRPr="00D1764B">
              <w:rPr>
                <w:rFonts w:ascii="Arial" w:hAnsi="Arial" w:cs="Arial"/>
                <w:sz w:val="22"/>
                <w:szCs w:val="22"/>
                <w:lang w:val="en-US"/>
              </w:rPr>
              <w:t>My</w:t>
            </w:r>
            <w:r w:rsidRPr="00D1764B">
              <w:rPr>
                <w:rFonts w:ascii="Arial" w:hAnsi="Arial" w:cs="Arial"/>
                <w:sz w:val="22"/>
                <w:szCs w:val="22"/>
                <w:lang w:val="en-US"/>
              </w:rPr>
              <w:t>SQL</w:t>
            </w:r>
          </w:p>
          <w:p w14:paraId="55AA5448"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008A4B74">
              <w:rPr>
                <w:rFonts w:ascii="Arial" w:hAnsi="Arial" w:cs="Arial"/>
                <w:sz w:val="22"/>
                <w:szCs w:val="22"/>
              </w:rPr>
            </w:r>
            <w:r w:rsidR="008A4B74">
              <w:rPr>
                <w:rFonts w:ascii="Arial" w:hAnsi="Arial" w:cs="Arial"/>
                <w:sz w:val="22"/>
                <w:szCs w:val="22"/>
              </w:rPr>
              <w:fldChar w:fldCharType="separate"/>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0270449F" w14:textId="5C3CD0D4" w:rsidR="00406976" w:rsidRPr="00D1764B" w:rsidRDefault="00F65818" w:rsidP="00DD4EC2">
            <w:pPr>
              <w:rPr>
                <w:rFonts w:ascii="Arial" w:hAnsi="Arial" w:cs="Arial"/>
                <w:sz w:val="22"/>
                <w:szCs w:val="22"/>
                <w:lang w:val="en-US"/>
              </w:rPr>
            </w:pPr>
            <w:r>
              <w:rPr>
                <w:rFonts w:ascii="Arial" w:hAnsi="Arial" w:cs="Arial"/>
                <w:noProof/>
                <w:sz w:val="22"/>
                <w:szCs w:val="22"/>
              </w:rPr>
              <mc:AlternateContent>
                <mc:Choice Requires="wps">
                  <w:drawing>
                    <wp:anchor distT="0" distB="0" distL="114300" distR="114300" simplePos="0" relativeHeight="251660288" behindDoc="0" locked="0" layoutInCell="1" allowOverlap="1" wp14:anchorId="24243513" wp14:editId="1C14EE80">
                      <wp:simplePos x="0" y="0"/>
                      <wp:positionH relativeFrom="column">
                        <wp:posOffset>-1905</wp:posOffset>
                      </wp:positionH>
                      <wp:positionV relativeFrom="paragraph">
                        <wp:posOffset>18415</wp:posOffset>
                      </wp:positionV>
                      <wp:extent cx="126365" cy="106680"/>
                      <wp:effectExtent l="13970" t="8890" r="12065" b="8255"/>
                      <wp:wrapNone/>
                      <wp:docPr id="1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65" cy="106680"/>
                              </a:xfrm>
                              <a:prstGeom prst="straightConnector1">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F25F36" id="_x0000_t32" coordsize="21600,21600" o:spt="32" o:oned="t" path="m,l21600,21600e" filled="f">
                      <v:path arrowok="t" fillok="f" o:connecttype="none"/>
                      <o:lock v:ext="edit" shapetype="t"/>
                    </v:shapetype>
                    <v:shape id="AutoShape 3" o:spid="_x0000_s1026" type="#_x0000_t32" style="position:absolute;margin-left:-.15pt;margin-top:1.45pt;width:9.95pt;height: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" strokecolor="white"/>
                  </w:pict>
                </mc:Fallback>
              </mc:AlternateContent>
            </w:r>
            <w:r w:rsidR="00406976"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00406976" w:rsidRPr="00D1764B">
              <w:rPr>
                <w:rFonts w:ascii="Arial" w:hAnsi="Arial" w:cs="Arial"/>
                <w:sz w:val="22"/>
                <w:szCs w:val="22"/>
                <w:lang w:val="en-US"/>
              </w:rPr>
              <w:instrText xml:space="preserve"> FORMCHECKBOX </w:instrText>
            </w:r>
            <w:r w:rsidR="008A4B74">
              <w:rPr>
                <w:rFonts w:ascii="Arial" w:hAnsi="Arial" w:cs="Arial"/>
                <w:sz w:val="22"/>
                <w:szCs w:val="22"/>
              </w:rPr>
            </w:r>
            <w:r w:rsidR="008A4B74">
              <w:rPr>
                <w:rFonts w:ascii="Arial" w:hAnsi="Arial" w:cs="Arial"/>
                <w:sz w:val="22"/>
                <w:szCs w:val="22"/>
              </w:rPr>
              <w:fldChar w:fldCharType="separate"/>
            </w:r>
            <w:r w:rsidR="00406976" w:rsidRPr="008C2396">
              <w:rPr>
                <w:rFonts w:ascii="Arial" w:hAnsi="Arial" w:cs="Arial"/>
                <w:sz w:val="22"/>
                <w:szCs w:val="22"/>
              </w:rPr>
              <w:fldChar w:fldCharType="end"/>
            </w:r>
            <w:bookmarkEnd w:id="13"/>
            <w:r w:rsidR="00406976" w:rsidRPr="00D1764B">
              <w:rPr>
                <w:rFonts w:ascii="Arial" w:hAnsi="Arial" w:cs="Arial"/>
                <w:sz w:val="22"/>
                <w:szCs w:val="22"/>
                <w:lang w:val="en-US"/>
              </w:rPr>
              <w:t xml:space="preserve"> </w:t>
            </w:r>
            <w:proofErr w:type="spellStart"/>
            <w:r w:rsidR="00406976" w:rsidRPr="00D1764B">
              <w:rPr>
                <w:rFonts w:ascii="Arial" w:hAnsi="Arial" w:cs="Arial"/>
                <w:sz w:val="22"/>
                <w:szCs w:val="22"/>
                <w:lang w:val="en-US"/>
              </w:rPr>
              <w:t>Otro</w:t>
            </w:r>
            <w:proofErr w:type="spellEnd"/>
            <w:r w:rsidR="00406976" w:rsidRPr="00D1764B">
              <w:rPr>
                <w:rFonts w:ascii="Arial" w:hAnsi="Arial" w:cs="Arial"/>
                <w:sz w:val="22"/>
                <w:szCs w:val="22"/>
                <w:lang w:val="en-US"/>
              </w:rPr>
              <w:t>:</w:t>
            </w:r>
            <w:r w:rsidR="00A12CA6">
              <w:rPr>
                <w:rFonts w:ascii="Arial" w:hAnsi="Arial" w:cs="Arial"/>
                <w:sz w:val="22"/>
                <w:szCs w:val="22"/>
                <w:lang w:val="en-US"/>
              </w:rPr>
              <w:t xml:space="preserve"> </w:t>
            </w:r>
            <w:r w:rsidR="00A12CA6" w:rsidRPr="00A12CA6">
              <w:rPr>
                <w:rFonts w:ascii="Arial" w:hAnsi="Arial" w:cs="Arial"/>
                <w:sz w:val="22"/>
                <w:szCs w:val="22"/>
                <w:u w:val="single"/>
                <w:lang w:val="en-US"/>
              </w:rPr>
              <w:t>PostgreSQ</w:t>
            </w:r>
            <w:r w:rsidR="00A12CA6">
              <w:rPr>
                <w:rFonts w:ascii="Arial" w:hAnsi="Arial" w:cs="Arial"/>
                <w:sz w:val="22"/>
                <w:szCs w:val="22"/>
                <w:u w:val="single"/>
                <w:lang w:val="en-US"/>
              </w:rPr>
              <w:t>L</w:t>
            </w:r>
          </w:p>
          <w:p w14:paraId="280541E8"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6CBE3952"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58AA000A"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0CD06637"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31EDF2A5"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1082734B"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778DC56E"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w:t>
            </w:r>
            <w:r w:rsidR="00A12CA6">
              <w:rPr>
                <w:rFonts w:ascii="Arial" w:hAnsi="Arial" w:cs="Arial"/>
                <w:b/>
                <w:color w:val="D9D9D9"/>
                <w:sz w:val="22"/>
                <w:szCs w:val="22"/>
              </w:rPr>
              <w:t>14</w:t>
            </w:r>
            <w:r w:rsidRPr="008C2396">
              <w:rPr>
                <w:rFonts w:ascii="Arial" w:hAnsi="Arial" w:cs="Arial"/>
                <w:b/>
                <w:color w:val="D9D9D9"/>
                <w:sz w:val="22"/>
                <w:szCs w:val="22"/>
              </w:rPr>
              <w:t>__</w:t>
            </w:r>
            <w:r w:rsidR="00A12CA6">
              <w:rPr>
                <w:rFonts w:ascii="Arial" w:hAnsi="Arial" w:cs="Arial"/>
                <w:b/>
                <w:color w:val="D9D9D9"/>
                <w:sz w:val="22"/>
                <w:szCs w:val="22"/>
              </w:rPr>
              <w:t>_</w:t>
            </w:r>
          </w:p>
          <w:p w14:paraId="14DC0E37"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CB5549" w:rsidRPr="008C2396" w14:paraId="44BF7BC9" w14:textId="77777777" w:rsidTr="00287554">
        <w:trPr>
          <w:trHeight w:val="1348"/>
        </w:trPr>
        <w:tc>
          <w:tcPr>
            <w:tcW w:w="2836" w:type="dxa"/>
            <w:vMerge/>
            <w:shd w:val="clear" w:color="auto" w:fill="A50021"/>
            <w:vAlign w:val="center"/>
          </w:tcPr>
          <w:p w14:paraId="58858F30"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16D31A27"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3B9F0B5B" w14:textId="77777777" w:rsidR="00406976" w:rsidRPr="008C2396" w:rsidRDefault="00406976" w:rsidP="005B1D0C">
            <w:pPr>
              <w:rPr>
                <w:rFonts w:ascii="Arial" w:hAnsi="Arial" w:cs="Arial"/>
                <w:sz w:val="22"/>
                <w:szCs w:val="22"/>
              </w:rPr>
            </w:pPr>
          </w:p>
          <w:p w14:paraId="5F837CF2"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008A4B74">
              <w:rPr>
                <w:rFonts w:ascii="Arial" w:hAnsi="Arial" w:cs="Arial"/>
                <w:sz w:val="22"/>
                <w:szCs w:val="22"/>
              </w:rPr>
            </w:r>
            <w:r w:rsidR="008A4B74">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525D366A"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8A4B74">
              <w:rPr>
                <w:rFonts w:ascii="Arial" w:hAnsi="Arial" w:cs="Arial"/>
                <w:sz w:val="22"/>
                <w:szCs w:val="22"/>
              </w:rPr>
            </w:r>
            <w:r w:rsidR="008A4B74">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VB</w:t>
            </w:r>
          </w:p>
          <w:p w14:paraId="5CFD6CED"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008A4B74">
              <w:rPr>
                <w:rFonts w:ascii="Arial" w:hAnsi="Arial" w:cs="Arial"/>
                <w:sz w:val="22"/>
                <w:szCs w:val="22"/>
              </w:rPr>
            </w:r>
            <w:r w:rsidR="008A4B74">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PHP</w:t>
            </w:r>
          </w:p>
          <w:p w14:paraId="0148B9EF"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008A4B74">
              <w:rPr>
                <w:rFonts w:ascii="Arial" w:hAnsi="Arial" w:cs="Arial"/>
                <w:sz w:val="22"/>
                <w:szCs w:val="22"/>
              </w:rPr>
            </w:r>
            <w:r w:rsidR="008A4B74">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Java</w:t>
            </w:r>
          </w:p>
          <w:p w14:paraId="5E11C6A3" w14:textId="44879719" w:rsidR="00406976" w:rsidRPr="00D1764B" w:rsidRDefault="007F575D" w:rsidP="005B1D0C">
            <w:pPr>
              <w:pStyle w:val="Prrafodelista"/>
              <w:ind w:left="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8240" behindDoc="0" locked="0" layoutInCell="1" allowOverlap="1" wp14:anchorId="726448F0" wp14:editId="5EFA5479">
                      <wp:simplePos x="0" y="0"/>
                      <wp:positionH relativeFrom="column">
                        <wp:posOffset>14605</wp:posOffset>
                      </wp:positionH>
                      <wp:positionV relativeFrom="paragraph">
                        <wp:posOffset>23495</wp:posOffset>
                      </wp:positionV>
                      <wp:extent cx="126365" cy="106680"/>
                      <wp:effectExtent l="13970" t="8890" r="12065" b="825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65" cy="106680"/>
                              </a:xfrm>
                              <a:prstGeom prst="straightConnector1">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0ADA3A" id="AutoShape 3" o:spid="_x0000_s1026" type="#_x0000_t32" style="position:absolute;margin-left:1.15pt;margin-top:1.85pt;width:9.95pt;height: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" strokecolor="white"/>
                  </w:pict>
                </mc:Fallback>
              </mc:AlternateContent>
            </w:r>
            <w:r w:rsidR="00406976" w:rsidRPr="008C2396">
              <w:rPr>
                <w:rFonts w:ascii="Arial" w:hAnsi="Arial" w:cs="Arial"/>
                <w:sz w:val="22"/>
                <w:szCs w:val="22"/>
              </w:rPr>
              <w:fldChar w:fldCharType="begin">
                <w:ffData>
                  <w:name w:val="Marcar7"/>
                  <w:enabled/>
                  <w:calcOnExit w:val="0"/>
                  <w:checkBox>
                    <w:sizeAuto/>
                    <w:default w:val="0"/>
                  </w:checkBox>
                </w:ffData>
              </w:fldChar>
            </w:r>
            <w:r w:rsidR="00406976" w:rsidRPr="00D1764B">
              <w:rPr>
                <w:rFonts w:ascii="Arial" w:hAnsi="Arial" w:cs="Arial"/>
                <w:sz w:val="22"/>
                <w:szCs w:val="22"/>
              </w:rPr>
              <w:instrText xml:space="preserve"> FORMCHECKBOX </w:instrText>
            </w:r>
            <w:r w:rsidR="008A4B74">
              <w:rPr>
                <w:rFonts w:ascii="Arial" w:hAnsi="Arial" w:cs="Arial"/>
                <w:sz w:val="22"/>
                <w:szCs w:val="22"/>
              </w:rPr>
            </w:r>
            <w:r w:rsidR="008A4B74">
              <w:rPr>
                <w:rFonts w:ascii="Arial" w:hAnsi="Arial" w:cs="Arial"/>
                <w:sz w:val="22"/>
                <w:szCs w:val="22"/>
              </w:rPr>
              <w:fldChar w:fldCharType="separate"/>
            </w:r>
            <w:r w:rsidR="00406976" w:rsidRPr="008C2396">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JavaScript</w:t>
            </w:r>
          </w:p>
          <w:p w14:paraId="6AFE39A0"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8A4B74">
              <w:rPr>
                <w:rFonts w:ascii="Arial" w:hAnsi="Arial" w:cs="Arial"/>
                <w:sz w:val="22"/>
                <w:szCs w:val="22"/>
              </w:rPr>
            </w:r>
            <w:r w:rsidR="008A4B74">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Otro:</w:t>
            </w:r>
            <w:r w:rsidR="00CB5549">
              <w:rPr>
                <w:rFonts w:ascii="Arial" w:hAnsi="Arial" w:cs="Arial"/>
                <w:sz w:val="22"/>
                <w:szCs w:val="22"/>
              </w:rPr>
              <w:t xml:space="preserve"> HTML</w:t>
            </w:r>
            <w:r w:rsidRPr="00D1764B">
              <w:rPr>
                <w:rFonts w:ascii="Arial" w:hAnsi="Arial" w:cs="Arial"/>
                <w:sz w:val="22"/>
                <w:szCs w:val="22"/>
              </w:rPr>
              <w:t>__________________</w:t>
            </w:r>
          </w:p>
          <w:p w14:paraId="35F58F55" w14:textId="77777777" w:rsidR="00406976" w:rsidRPr="008C2396" w:rsidRDefault="00406976" w:rsidP="0031230D">
            <w:pPr>
              <w:rPr>
                <w:rFonts w:ascii="Arial" w:hAnsi="Arial" w:cs="Arial"/>
                <w:sz w:val="22"/>
                <w:szCs w:val="22"/>
              </w:rPr>
            </w:pPr>
          </w:p>
        </w:tc>
        <w:tc>
          <w:tcPr>
            <w:tcW w:w="1147" w:type="dxa"/>
            <w:shd w:val="clear" w:color="auto" w:fill="auto"/>
          </w:tcPr>
          <w:p w14:paraId="28889269" w14:textId="77777777" w:rsidR="00190F2A" w:rsidRPr="008C2396" w:rsidRDefault="00190F2A" w:rsidP="00CB5549">
            <w:pPr>
              <w:jc w:val="center"/>
              <w:rPr>
                <w:rFonts w:ascii="Arial" w:hAnsi="Arial" w:cs="Arial"/>
                <w:b/>
                <w:sz w:val="22"/>
                <w:szCs w:val="22"/>
              </w:rPr>
            </w:pPr>
            <w:r w:rsidRPr="008C2396">
              <w:rPr>
                <w:rFonts w:ascii="Arial" w:hAnsi="Arial" w:cs="Arial"/>
                <w:b/>
                <w:sz w:val="22"/>
                <w:szCs w:val="22"/>
              </w:rPr>
              <w:lastRenderedPageBreak/>
              <w:t>Versión</w:t>
            </w:r>
          </w:p>
          <w:p w14:paraId="1A659A84" w14:textId="77777777" w:rsidR="00190F2A" w:rsidRPr="008C2396" w:rsidRDefault="00190F2A" w:rsidP="00CB5549">
            <w:pPr>
              <w:jc w:val="center"/>
              <w:rPr>
                <w:rFonts w:ascii="Arial" w:hAnsi="Arial" w:cs="Arial"/>
                <w:b/>
                <w:color w:val="D9D9D9"/>
                <w:sz w:val="22"/>
                <w:szCs w:val="22"/>
              </w:rPr>
            </w:pPr>
            <w:r w:rsidRPr="008C2396">
              <w:rPr>
                <w:rFonts w:ascii="Arial" w:hAnsi="Arial" w:cs="Arial"/>
                <w:b/>
                <w:color w:val="D9D9D9"/>
                <w:sz w:val="22"/>
                <w:szCs w:val="22"/>
              </w:rPr>
              <w:t>_______</w:t>
            </w:r>
          </w:p>
          <w:p w14:paraId="46E581A9" w14:textId="77777777" w:rsidR="00190F2A" w:rsidRPr="008C2396" w:rsidRDefault="00190F2A" w:rsidP="00CB5549">
            <w:pPr>
              <w:jc w:val="center"/>
              <w:rPr>
                <w:rFonts w:ascii="Arial" w:hAnsi="Arial" w:cs="Arial"/>
                <w:b/>
                <w:color w:val="D9D9D9"/>
                <w:sz w:val="22"/>
                <w:szCs w:val="22"/>
              </w:rPr>
            </w:pPr>
            <w:r w:rsidRPr="008C2396">
              <w:rPr>
                <w:rFonts w:ascii="Arial" w:hAnsi="Arial" w:cs="Arial"/>
                <w:b/>
                <w:color w:val="D9D9D9"/>
                <w:sz w:val="22"/>
                <w:szCs w:val="22"/>
              </w:rPr>
              <w:t>_______</w:t>
            </w:r>
          </w:p>
          <w:p w14:paraId="6DAC03B6" w14:textId="77777777" w:rsidR="00190F2A" w:rsidRPr="008C2396" w:rsidRDefault="00190F2A" w:rsidP="00CB5549">
            <w:pPr>
              <w:jc w:val="center"/>
              <w:rPr>
                <w:rFonts w:ascii="Arial" w:hAnsi="Arial" w:cs="Arial"/>
                <w:b/>
                <w:color w:val="D9D9D9"/>
                <w:sz w:val="22"/>
                <w:szCs w:val="22"/>
              </w:rPr>
            </w:pPr>
            <w:r w:rsidRPr="008C2396">
              <w:rPr>
                <w:rFonts w:ascii="Arial" w:hAnsi="Arial" w:cs="Arial"/>
                <w:b/>
                <w:color w:val="D9D9D9"/>
                <w:sz w:val="22"/>
                <w:szCs w:val="22"/>
              </w:rPr>
              <w:t>_______</w:t>
            </w:r>
          </w:p>
          <w:p w14:paraId="7B175CB7" w14:textId="77777777" w:rsidR="00190F2A" w:rsidRPr="008C2396" w:rsidRDefault="00190F2A" w:rsidP="00CB5549">
            <w:pPr>
              <w:jc w:val="center"/>
              <w:rPr>
                <w:rFonts w:ascii="Arial" w:hAnsi="Arial" w:cs="Arial"/>
                <w:b/>
                <w:color w:val="D9D9D9"/>
                <w:sz w:val="22"/>
                <w:szCs w:val="22"/>
              </w:rPr>
            </w:pPr>
            <w:r w:rsidRPr="008C2396">
              <w:rPr>
                <w:rFonts w:ascii="Arial" w:hAnsi="Arial" w:cs="Arial"/>
                <w:b/>
                <w:color w:val="D9D9D9"/>
                <w:sz w:val="22"/>
                <w:szCs w:val="22"/>
              </w:rPr>
              <w:t>_______</w:t>
            </w:r>
          </w:p>
          <w:p w14:paraId="4A4CE592" w14:textId="77777777" w:rsidR="00190F2A" w:rsidRPr="008C2396" w:rsidRDefault="00CB5549" w:rsidP="00CB5549">
            <w:pPr>
              <w:jc w:val="center"/>
              <w:rPr>
                <w:rFonts w:ascii="Arial" w:hAnsi="Arial" w:cs="Arial"/>
                <w:b/>
                <w:color w:val="D9D9D9"/>
                <w:sz w:val="22"/>
                <w:szCs w:val="22"/>
              </w:rPr>
            </w:pPr>
            <w:r w:rsidRPr="00CB5549">
              <w:rPr>
                <w:rFonts w:ascii="Arial" w:hAnsi="Arial" w:cs="Arial"/>
                <w:b/>
                <w:color w:val="D9D9D9"/>
                <w:sz w:val="18"/>
                <w:szCs w:val="18"/>
              </w:rPr>
              <w:t>ECMAScrip</w:t>
            </w:r>
            <w:r>
              <w:rPr>
                <w:rFonts w:ascii="Arial" w:hAnsi="Arial" w:cs="Arial"/>
                <w:b/>
                <w:color w:val="D9D9D9"/>
                <w:sz w:val="18"/>
                <w:szCs w:val="18"/>
              </w:rPr>
              <w:t>t2016</w:t>
            </w:r>
          </w:p>
          <w:p w14:paraId="030FED15" w14:textId="77777777" w:rsidR="00406976" w:rsidRPr="008C2396" w:rsidRDefault="00190F2A" w:rsidP="00CB5549">
            <w:pPr>
              <w:jc w:val="center"/>
              <w:rPr>
                <w:rFonts w:ascii="Arial" w:hAnsi="Arial" w:cs="Arial"/>
                <w:b/>
                <w:color w:val="D9D9D9"/>
                <w:sz w:val="22"/>
                <w:szCs w:val="22"/>
              </w:rPr>
            </w:pPr>
            <w:r w:rsidRPr="008C2396">
              <w:rPr>
                <w:rFonts w:ascii="Arial" w:hAnsi="Arial" w:cs="Arial"/>
                <w:b/>
                <w:color w:val="D9D9D9"/>
                <w:sz w:val="22"/>
                <w:szCs w:val="22"/>
              </w:rPr>
              <w:t>__</w:t>
            </w:r>
            <w:r w:rsidR="00CB5549">
              <w:rPr>
                <w:rFonts w:ascii="Arial" w:hAnsi="Arial" w:cs="Arial"/>
                <w:b/>
                <w:color w:val="D9D9D9"/>
                <w:sz w:val="22"/>
                <w:szCs w:val="22"/>
              </w:rPr>
              <w:t>5_</w:t>
            </w:r>
            <w:r w:rsidRPr="008C2396">
              <w:rPr>
                <w:rFonts w:ascii="Arial" w:hAnsi="Arial" w:cs="Arial"/>
                <w:b/>
                <w:color w:val="D9D9D9"/>
                <w:sz w:val="22"/>
                <w:szCs w:val="22"/>
              </w:rPr>
              <w:t>_</w:t>
            </w:r>
          </w:p>
          <w:p w14:paraId="1506E658" w14:textId="77777777" w:rsidR="00190F2A" w:rsidRPr="008C2396" w:rsidRDefault="00190F2A" w:rsidP="00CB5549">
            <w:pPr>
              <w:jc w:val="cente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1D15BB3F" w14:textId="77777777" w:rsidTr="00287554">
        <w:trPr>
          <w:trHeight w:val="182"/>
        </w:trPr>
        <w:tc>
          <w:tcPr>
            <w:tcW w:w="2836" w:type="dxa"/>
            <w:shd w:val="clear" w:color="auto" w:fill="A50021"/>
            <w:vAlign w:val="center"/>
          </w:tcPr>
          <w:p w14:paraId="00FCB93F"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14:paraId="7A5B5696" w14:textId="77777777"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00EA1BB3" w:rsidRPr="008C2396">
              <w:rPr>
                <w:rFonts w:ascii="Arial" w:hAnsi="Arial" w:cs="Arial"/>
                <w:sz w:val="22"/>
                <w:szCs w:val="22"/>
              </w:rPr>
              <w:t>(</w:t>
            </w:r>
            <w:r w:rsidR="00CC7593">
              <w:rPr>
                <w:rFonts w:ascii="Arial" w:hAnsi="Arial" w:cs="Arial"/>
                <w:sz w:val="22"/>
                <w:szCs w:val="22"/>
              </w:rPr>
              <w:t>X</w:t>
            </w:r>
            <w:r w:rsidR="00EA1BB3" w:rsidRPr="008C2396">
              <w:rPr>
                <w:rFonts w:ascii="Arial" w:hAnsi="Arial" w:cs="Arial"/>
                <w:sz w:val="22"/>
                <w:szCs w:val="22"/>
              </w:rPr>
              <w:t>)</w:t>
            </w:r>
            <w:r w:rsidRPr="008C2396">
              <w:rPr>
                <w:rFonts w:ascii="Arial" w:hAnsi="Arial" w:cs="Arial"/>
                <w:sz w:val="22"/>
                <w:szCs w:val="22"/>
              </w:rPr>
              <w:t xml:space="preserve"> N</w:t>
            </w:r>
            <w:r w:rsidR="00C63992" w:rsidRPr="008C2396">
              <w:rPr>
                <w:rFonts w:ascii="Arial" w:hAnsi="Arial" w:cs="Arial"/>
                <w:sz w:val="22"/>
                <w:szCs w:val="22"/>
              </w:rPr>
              <w:t>O</w:t>
            </w:r>
            <w:r w:rsidRPr="008C2396">
              <w:rPr>
                <w:rFonts w:ascii="Arial" w:hAnsi="Arial" w:cs="Arial"/>
                <w:sz w:val="22"/>
                <w:szCs w:val="22"/>
              </w:rPr>
              <w:t xml:space="preserve"> ()</w:t>
            </w:r>
          </w:p>
        </w:tc>
      </w:tr>
    </w:tbl>
    <w:p w14:paraId="65BD1D8D" w14:textId="77777777" w:rsidR="000A71D8" w:rsidRPr="008C2396" w:rsidRDefault="000A71D8" w:rsidP="003D4A48">
      <w:pPr>
        <w:rPr>
          <w:rFonts w:ascii="Arial" w:hAnsi="Arial" w:cs="Arial"/>
          <w:b/>
          <w:sz w:val="28"/>
          <w:szCs w:val="28"/>
          <w:lang w:val="es-CO"/>
        </w:rPr>
      </w:pPr>
    </w:p>
    <w:p w14:paraId="232396DF"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8"/>
        <w:gridCol w:w="2525"/>
        <w:gridCol w:w="1440"/>
        <w:gridCol w:w="2487"/>
      </w:tblGrid>
      <w:tr w:rsidR="008B73D8" w:rsidRPr="008C2396" w14:paraId="495C9155" w14:textId="77777777" w:rsidTr="00213730">
        <w:tc>
          <w:tcPr>
            <w:tcW w:w="4038" w:type="dxa"/>
            <w:shd w:val="clear" w:color="auto" w:fill="A6A6A6"/>
          </w:tcPr>
          <w:p w14:paraId="275FAB06"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25" w:type="dxa"/>
            <w:shd w:val="clear" w:color="auto" w:fill="A6A6A6"/>
          </w:tcPr>
          <w:p w14:paraId="1C30DFFF"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440" w:type="dxa"/>
            <w:shd w:val="clear" w:color="auto" w:fill="A6A6A6"/>
          </w:tcPr>
          <w:p w14:paraId="1A0DF2CF"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487" w:type="dxa"/>
            <w:shd w:val="clear" w:color="auto" w:fill="A6A6A6"/>
          </w:tcPr>
          <w:p w14:paraId="2428B961"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33AE53D5" w14:textId="77777777" w:rsidTr="00213730">
        <w:tc>
          <w:tcPr>
            <w:tcW w:w="4038" w:type="dxa"/>
            <w:shd w:val="clear" w:color="auto" w:fill="auto"/>
          </w:tcPr>
          <w:p w14:paraId="7F405493" w14:textId="77777777" w:rsidR="008B73D8" w:rsidRPr="008C2396" w:rsidRDefault="00213730"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Catherine Michelle Encinas</w:t>
            </w:r>
          </w:p>
        </w:tc>
        <w:tc>
          <w:tcPr>
            <w:tcW w:w="2525" w:type="dxa"/>
            <w:shd w:val="clear" w:color="auto" w:fill="auto"/>
          </w:tcPr>
          <w:p w14:paraId="61F97E6A" w14:textId="77777777" w:rsidR="008B73D8" w:rsidRPr="008C2396" w:rsidRDefault="006F1B6C"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Tecnologías de la información</w:t>
            </w:r>
          </w:p>
        </w:tc>
        <w:tc>
          <w:tcPr>
            <w:tcW w:w="1440" w:type="dxa"/>
            <w:shd w:val="clear" w:color="auto" w:fill="auto"/>
          </w:tcPr>
          <w:p w14:paraId="3B73A1D1" w14:textId="77777777" w:rsidR="008B73D8" w:rsidRPr="008C2396" w:rsidRDefault="00213730"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3322567841</w:t>
            </w:r>
          </w:p>
        </w:tc>
        <w:tc>
          <w:tcPr>
            <w:tcW w:w="2487" w:type="dxa"/>
            <w:shd w:val="clear" w:color="auto" w:fill="auto"/>
          </w:tcPr>
          <w:p w14:paraId="5E13ABAF" w14:textId="1FE59C3A"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72DB0968" w14:textId="77777777" w:rsidTr="00213730">
        <w:tc>
          <w:tcPr>
            <w:tcW w:w="4038" w:type="dxa"/>
            <w:shd w:val="clear" w:color="auto" w:fill="auto"/>
          </w:tcPr>
          <w:p w14:paraId="41D2E480" w14:textId="77777777" w:rsidR="008B73D8" w:rsidRPr="008C2396" w:rsidRDefault="00213730"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Alejandra Sánchez</w:t>
            </w:r>
          </w:p>
        </w:tc>
        <w:tc>
          <w:tcPr>
            <w:tcW w:w="2525" w:type="dxa"/>
            <w:shd w:val="clear" w:color="auto" w:fill="auto"/>
          </w:tcPr>
          <w:p w14:paraId="5294DF56" w14:textId="77777777" w:rsidR="008B73D8" w:rsidRPr="008C2396" w:rsidRDefault="006F1B6C"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Tecnologías de la información</w:t>
            </w:r>
          </w:p>
        </w:tc>
        <w:tc>
          <w:tcPr>
            <w:tcW w:w="1440" w:type="dxa"/>
            <w:shd w:val="clear" w:color="auto" w:fill="auto"/>
          </w:tcPr>
          <w:p w14:paraId="3448C21B" w14:textId="77777777" w:rsidR="008B73D8" w:rsidRPr="008C2396" w:rsidRDefault="00213730"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3339658412</w:t>
            </w:r>
          </w:p>
        </w:tc>
        <w:tc>
          <w:tcPr>
            <w:tcW w:w="2487" w:type="dxa"/>
            <w:shd w:val="clear" w:color="auto" w:fill="auto"/>
          </w:tcPr>
          <w:p w14:paraId="664B53CF" w14:textId="21A707DE"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6CA1F741" w14:textId="77777777" w:rsidTr="00213730">
        <w:tc>
          <w:tcPr>
            <w:tcW w:w="4038" w:type="dxa"/>
            <w:shd w:val="clear" w:color="auto" w:fill="auto"/>
          </w:tcPr>
          <w:p w14:paraId="5804D97C" w14:textId="77777777" w:rsidR="008B73D8" w:rsidRPr="008C2396" w:rsidRDefault="00213730"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Martin Orozco</w:t>
            </w:r>
          </w:p>
        </w:tc>
        <w:tc>
          <w:tcPr>
            <w:tcW w:w="2525" w:type="dxa"/>
            <w:shd w:val="clear" w:color="auto" w:fill="auto"/>
          </w:tcPr>
          <w:p w14:paraId="4D1849E1" w14:textId="77777777" w:rsidR="008B73D8" w:rsidRPr="008C2396" w:rsidRDefault="006F1B6C"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Tecnologías de la información</w:t>
            </w:r>
          </w:p>
        </w:tc>
        <w:tc>
          <w:tcPr>
            <w:tcW w:w="1440" w:type="dxa"/>
            <w:shd w:val="clear" w:color="auto" w:fill="auto"/>
          </w:tcPr>
          <w:p w14:paraId="37D722CB" w14:textId="77777777" w:rsidR="008B73D8" w:rsidRPr="008C2396" w:rsidRDefault="00213730"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3300456985</w:t>
            </w:r>
          </w:p>
        </w:tc>
        <w:tc>
          <w:tcPr>
            <w:tcW w:w="2487" w:type="dxa"/>
            <w:shd w:val="clear" w:color="auto" w:fill="auto"/>
          </w:tcPr>
          <w:p w14:paraId="535E885B" w14:textId="4D4D1838"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1AD9DDF6" w14:textId="77777777" w:rsidTr="00213730">
        <w:tc>
          <w:tcPr>
            <w:tcW w:w="4038" w:type="dxa"/>
            <w:shd w:val="clear" w:color="auto" w:fill="auto"/>
          </w:tcPr>
          <w:p w14:paraId="1C975D8B" w14:textId="77777777" w:rsidR="008B73D8" w:rsidRPr="008C2396" w:rsidRDefault="00213730"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Francisco Velásquez</w:t>
            </w:r>
          </w:p>
        </w:tc>
        <w:tc>
          <w:tcPr>
            <w:tcW w:w="2525" w:type="dxa"/>
            <w:shd w:val="clear" w:color="auto" w:fill="auto"/>
          </w:tcPr>
          <w:p w14:paraId="75EC6ABF" w14:textId="77777777" w:rsidR="008B73D8" w:rsidRPr="008C2396" w:rsidRDefault="006F1B6C"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Tecnologías de la información</w:t>
            </w:r>
          </w:p>
        </w:tc>
        <w:tc>
          <w:tcPr>
            <w:tcW w:w="1440" w:type="dxa"/>
            <w:shd w:val="clear" w:color="auto" w:fill="auto"/>
          </w:tcPr>
          <w:p w14:paraId="09C805A5" w14:textId="77777777" w:rsidR="008B73D8" w:rsidRPr="008C2396" w:rsidRDefault="00213730"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3339481000</w:t>
            </w:r>
          </w:p>
        </w:tc>
        <w:tc>
          <w:tcPr>
            <w:tcW w:w="2487" w:type="dxa"/>
            <w:shd w:val="clear" w:color="auto" w:fill="auto"/>
          </w:tcPr>
          <w:p w14:paraId="598D3FEA" w14:textId="371C21E5"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7C8B13C8" w14:textId="77777777" w:rsidTr="00213730">
        <w:tc>
          <w:tcPr>
            <w:tcW w:w="4038" w:type="dxa"/>
            <w:shd w:val="clear" w:color="auto" w:fill="auto"/>
          </w:tcPr>
          <w:p w14:paraId="3324D3B3" w14:textId="77777777" w:rsidR="008B73D8" w:rsidRPr="008C2396" w:rsidRDefault="00213730"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María Chávez</w:t>
            </w:r>
          </w:p>
        </w:tc>
        <w:tc>
          <w:tcPr>
            <w:tcW w:w="2525" w:type="dxa"/>
            <w:shd w:val="clear" w:color="auto" w:fill="auto"/>
          </w:tcPr>
          <w:p w14:paraId="26DA4FBF" w14:textId="77777777" w:rsidR="008B73D8" w:rsidRPr="008C2396" w:rsidRDefault="006F1B6C"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Tecnologías de la información</w:t>
            </w:r>
          </w:p>
        </w:tc>
        <w:tc>
          <w:tcPr>
            <w:tcW w:w="1440" w:type="dxa"/>
            <w:shd w:val="clear" w:color="auto" w:fill="auto"/>
          </w:tcPr>
          <w:p w14:paraId="2032246F" w14:textId="77777777" w:rsidR="008B73D8" w:rsidRPr="008C2396" w:rsidRDefault="00213730"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3751452698</w:t>
            </w:r>
          </w:p>
        </w:tc>
        <w:tc>
          <w:tcPr>
            <w:tcW w:w="2487" w:type="dxa"/>
            <w:shd w:val="clear" w:color="auto" w:fill="auto"/>
          </w:tcPr>
          <w:p w14:paraId="3EAC8C31" w14:textId="676C0C2E"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bl>
    <w:p w14:paraId="7E82D3A4" w14:textId="77777777" w:rsidR="006844B1" w:rsidRPr="008C2396" w:rsidRDefault="00C454AB" w:rsidP="0050044E">
      <w:pPr>
        <w:numPr>
          <w:ilvl w:val="0"/>
          <w:numId w:val="28"/>
        </w:numPr>
        <w:jc w:val="center"/>
        <w:rPr>
          <w:rFonts w:ascii="Arial" w:hAnsi="Arial" w:cs="Arial"/>
          <w:b/>
          <w:sz w:val="28"/>
          <w:szCs w:val="28"/>
        </w:rPr>
      </w:pPr>
      <w:r w:rsidRPr="008C2396">
        <w:rPr>
          <w:rFonts w:ascii="Arial" w:hAnsi="Arial" w:cs="Arial"/>
          <w:b/>
          <w:sz w:val="28"/>
          <w:szCs w:val="28"/>
        </w:rPr>
        <w:t>FASE DE PLANEACIÓN</w:t>
      </w:r>
      <w:r w:rsidR="006007F2" w:rsidRPr="008C2396">
        <w:rPr>
          <w:rFonts w:ascii="Arial" w:hAnsi="Arial" w:cs="Arial"/>
          <w:b/>
          <w:sz w:val="28"/>
          <w:szCs w:val="28"/>
        </w:rPr>
        <w:t xml:space="preserve"> Y GERENCIA DEL PROYECTO</w:t>
      </w:r>
    </w:p>
    <w:p w14:paraId="7BFE41AC" w14:textId="77777777" w:rsidR="006844B1" w:rsidRPr="008C2396" w:rsidRDefault="006844B1" w:rsidP="00E15918">
      <w:pPr>
        <w:jc w:val="center"/>
        <w:rPr>
          <w:rFonts w:ascii="Arial" w:hAnsi="Arial" w:cs="Arial"/>
          <w:b/>
          <w:sz w:val="28"/>
          <w:szCs w:val="28"/>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806"/>
        <w:gridCol w:w="384"/>
        <w:gridCol w:w="1432"/>
        <w:gridCol w:w="1516"/>
        <w:gridCol w:w="131"/>
        <w:gridCol w:w="1318"/>
        <w:gridCol w:w="1318"/>
        <w:gridCol w:w="184"/>
        <w:gridCol w:w="1900"/>
      </w:tblGrid>
      <w:tr w:rsidR="000E42E9" w:rsidRPr="008C2396" w14:paraId="25807321" w14:textId="77777777" w:rsidTr="00A5630E">
        <w:trPr>
          <w:trHeight w:val="182"/>
        </w:trPr>
        <w:tc>
          <w:tcPr>
            <w:tcW w:w="2653" w:type="dxa"/>
            <w:gridSpan w:val="3"/>
            <w:shd w:val="clear" w:color="auto" w:fill="A50021"/>
            <w:vAlign w:val="center"/>
          </w:tcPr>
          <w:p w14:paraId="642A5081"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 xml:space="preserve">Responsable </w:t>
            </w:r>
          </w:p>
        </w:tc>
        <w:tc>
          <w:tcPr>
            <w:tcW w:w="2609" w:type="dxa"/>
            <w:gridSpan w:val="2"/>
            <w:shd w:val="clear" w:color="auto" w:fill="FFFFFF"/>
            <w:vAlign w:val="center"/>
          </w:tcPr>
          <w:p w14:paraId="465F49CB" w14:textId="77777777" w:rsidR="000E42E9" w:rsidRPr="008C2396" w:rsidRDefault="00A5630E" w:rsidP="004627A3">
            <w:pPr>
              <w:jc w:val="center"/>
              <w:rPr>
                <w:rFonts w:ascii="Arial" w:hAnsi="Arial" w:cs="Arial"/>
                <w:b/>
                <w:sz w:val="22"/>
                <w:szCs w:val="22"/>
              </w:rPr>
            </w:pPr>
            <w:r>
              <w:rPr>
                <w:rFonts w:ascii="Arial" w:hAnsi="Arial" w:cs="Arial"/>
                <w:b/>
                <w:sz w:val="22"/>
                <w:szCs w:val="22"/>
              </w:rPr>
              <w:t>Catherine Encinas</w:t>
            </w:r>
          </w:p>
        </w:tc>
        <w:tc>
          <w:tcPr>
            <w:tcW w:w="2599" w:type="dxa"/>
            <w:gridSpan w:val="4"/>
            <w:shd w:val="clear" w:color="auto" w:fill="A50021"/>
            <w:vAlign w:val="center"/>
          </w:tcPr>
          <w:p w14:paraId="509EBDEC"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Fecha</w:t>
            </w:r>
          </w:p>
        </w:tc>
        <w:tc>
          <w:tcPr>
            <w:tcW w:w="2591" w:type="dxa"/>
            <w:shd w:val="clear" w:color="auto" w:fill="FFFFFF"/>
            <w:vAlign w:val="center"/>
          </w:tcPr>
          <w:p w14:paraId="74E8E404" w14:textId="77777777" w:rsidR="000E42E9" w:rsidRPr="008C2396" w:rsidRDefault="00A5630E" w:rsidP="004627A3">
            <w:pPr>
              <w:jc w:val="center"/>
              <w:rPr>
                <w:rFonts w:ascii="Arial" w:hAnsi="Arial" w:cs="Arial"/>
                <w:b/>
                <w:sz w:val="22"/>
                <w:szCs w:val="22"/>
              </w:rPr>
            </w:pPr>
            <w:r>
              <w:rPr>
                <w:rFonts w:ascii="Arial" w:hAnsi="Arial" w:cs="Arial"/>
                <w:b/>
                <w:sz w:val="22"/>
                <w:szCs w:val="22"/>
              </w:rPr>
              <w:t>21/12/2018</w:t>
            </w:r>
          </w:p>
        </w:tc>
      </w:tr>
      <w:tr w:rsidR="00BB0598" w:rsidRPr="008C2396" w14:paraId="230BDFCD" w14:textId="77777777" w:rsidTr="0031230D">
        <w:trPr>
          <w:trHeight w:val="182"/>
        </w:trPr>
        <w:tc>
          <w:tcPr>
            <w:tcW w:w="10452" w:type="dxa"/>
            <w:gridSpan w:val="10"/>
            <w:shd w:val="clear" w:color="auto" w:fill="A50021"/>
            <w:vAlign w:val="center"/>
          </w:tcPr>
          <w:p w14:paraId="4BCD6E43" w14:textId="77777777" w:rsidR="00BB0598" w:rsidRPr="008C2396" w:rsidRDefault="00E75F93" w:rsidP="000C0F24">
            <w:pPr>
              <w:jc w:val="center"/>
              <w:rPr>
                <w:rFonts w:ascii="Arial" w:hAnsi="Arial" w:cs="Arial"/>
                <w:b/>
                <w:sz w:val="22"/>
                <w:szCs w:val="22"/>
              </w:rPr>
            </w:pPr>
            <w:r w:rsidRPr="008C2396">
              <w:rPr>
                <w:rFonts w:ascii="Arial" w:hAnsi="Arial" w:cs="Arial"/>
                <w:b/>
                <w:sz w:val="22"/>
                <w:szCs w:val="22"/>
              </w:rPr>
              <w:t>Plan estratégico de fases del proyecto</w:t>
            </w:r>
          </w:p>
        </w:tc>
      </w:tr>
      <w:tr w:rsidR="003C628D" w:rsidRPr="008C2396" w14:paraId="07CB1E32" w14:textId="77777777" w:rsidTr="00A5630E">
        <w:trPr>
          <w:trHeight w:val="226"/>
        </w:trPr>
        <w:tc>
          <w:tcPr>
            <w:tcW w:w="463" w:type="dxa"/>
            <w:shd w:val="clear" w:color="auto" w:fill="A6A6A6"/>
          </w:tcPr>
          <w:p w14:paraId="19957EB0" w14:textId="77777777" w:rsidR="001E1737" w:rsidRPr="008C2396" w:rsidRDefault="001E1737" w:rsidP="001E1737">
            <w:pPr>
              <w:rPr>
                <w:rFonts w:ascii="Arial" w:hAnsi="Arial" w:cs="Arial"/>
                <w:b/>
                <w:sz w:val="22"/>
                <w:szCs w:val="22"/>
                <w:lang w:val="es-CO"/>
              </w:rPr>
            </w:pPr>
            <w:proofErr w:type="spellStart"/>
            <w:r w:rsidRPr="008C2396">
              <w:rPr>
                <w:rFonts w:ascii="Arial" w:hAnsi="Arial" w:cs="Arial"/>
                <w:b/>
                <w:sz w:val="22"/>
                <w:szCs w:val="22"/>
                <w:lang w:val="es-CO"/>
              </w:rPr>
              <w:t>N°</w:t>
            </w:r>
            <w:proofErr w:type="spellEnd"/>
          </w:p>
        </w:tc>
        <w:tc>
          <w:tcPr>
            <w:tcW w:w="1806" w:type="dxa"/>
            <w:shd w:val="clear" w:color="auto" w:fill="A6A6A6"/>
          </w:tcPr>
          <w:p w14:paraId="1729D6CB"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Nombre Etapa</w:t>
            </w:r>
          </w:p>
        </w:tc>
        <w:tc>
          <w:tcPr>
            <w:tcW w:w="1533" w:type="dxa"/>
            <w:gridSpan w:val="2"/>
            <w:shd w:val="clear" w:color="auto" w:fill="A6A6A6"/>
          </w:tcPr>
          <w:p w14:paraId="3B21EDB5"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 xml:space="preserve">Actividad </w:t>
            </w:r>
          </w:p>
        </w:tc>
        <w:tc>
          <w:tcPr>
            <w:tcW w:w="1586" w:type="dxa"/>
            <w:gridSpan w:val="2"/>
            <w:shd w:val="clear" w:color="auto" w:fill="A6A6A6"/>
          </w:tcPr>
          <w:p w14:paraId="1FA908EE" w14:textId="77777777" w:rsidR="001E1737" w:rsidRPr="008C2396" w:rsidRDefault="00BC1DA8" w:rsidP="001E1737">
            <w:pPr>
              <w:rPr>
                <w:rFonts w:ascii="Arial" w:hAnsi="Arial" w:cs="Arial"/>
                <w:b/>
                <w:sz w:val="22"/>
                <w:szCs w:val="22"/>
                <w:lang w:val="es-CO"/>
              </w:rPr>
            </w:pPr>
            <w:r w:rsidRPr="008C2396">
              <w:rPr>
                <w:rFonts w:ascii="Arial" w:hAnsi="Arial" w:cs="Arial"/>
                <w:b/>
                <w:sz w:val="22"/>
                <w:szCs w:val="22"/>
                <w:lang w:val="es-CO"/>
              </w:rPr>
              <w:t xml:space="preserve">Rol </w:t>
            </w:r>
            <w:r w:rsidR="001E1737" w:rsidRPr="008C2396">
              <w:rPr>
                <w:rFonts w:ascii="Arial" w:hAnsi="Arial" w:cs="Arial"/>
                <w:b/>
                <w:sz w:val="22"/>
                <w:szCs w:val="22"/>
                <w:lang w:val="es-CO"/>
              </w:rPr>
              <w:t>Responsable</w:t>
            </w:r>
          </w:p>
        </w:tc>
        <w:tc>
          <w:tcPr>
            <w:tcW w:w="1025" w:type="dxa"/>
            <w:shd w:val="clear" w:color="auto" w:fill="A6A6A6"/>
          </w:tcPr>
          <w:p w14:paraId="32C85393"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Inicio</w:t>
            </w:r>
          </w:p>
        </w:tc>
        <w:tc>
          <w:tcPr>
            <w:tcW w:w="989" w:type="dxa"/>
            <w:shd w:val="clear" w:color="auto" w:fill="A6A6A6"/>
          </w:tcPr>
          <w:p w14:paraId="4A3B0252"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Fin</w:t>
            </w:r>
          </w:p>
        </w:tc>
        <w:tc>
          <w:tcPr>
            <w:tcW w:w="3050" w:type="dxa"/>
            <w:gridSpan w:val="2"/>
            <w:shd w:val="clear" w:color="auto" w:fill="A6A6A6"/>
          </w:tcPr>
          <w:p w14:paraId="54D4EE69"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Comentarios</w:t>
            </w:r>
          </w:p>
        </w:tc>
      </w:tr>
      <w:tr w:rsidR="001E1737" w:rsidRPr="008C2396" w14:paraId="7C3CAF2F" w14:textId="77777777" w:rsidTr="00A5630E">
        <w:trPr>
          <w:trHeight w:val="567"/>
        </w:trPr>
        <w:tc>
          <w:tcPr>
            <w:tcW w:w="463" w:type="dxa"/>
            <w:shd w:val="clear" w:color="auto" w:fill="FFFFFF"/>
            <w:vAlign w:val="center"/>
          </w:tcPr>
          <w:p w14:paraId="165214CC" w14:textId="77777777" w:rsidR="001E1737" w:rsidRPr="008C2396" w:rsidRDefault="00A5630E" w:rsidP="00D76FAB">
            <w:pPr>
              <w:rPr>
                <w:rFonts w:ascii="Arial" w:hAnsi="Arial" w:cs="Arial"/>
                <w:b/>
                <w:color w:val="D9D9D9"/>
                <w:sz w:val="22"/>
                <w:szCs w:val="22"/>
                <w:lang w:val="es-CO"/>
              </w:rPr>
            </w:pPr>
            <w:r>
              <w:rPr>
                <w:rFonts w:ascii="Arial" w:hAnsi="Arial" w:cs="Arial"/>
                <w:b/>
                <w:color w:val="D9D9D9"/>
                <w:sz w:val="22"/>
                <w:szCs w:val="22"/>
                <w:lang w:val="es-CO"/>
              </w:rPr>
              <w:t>1</w:t>
            </w:r>
          </w:p>
        </w:tc>
        <w:tc>
          <w:tcPr>
            <w:tcW w:w="1806" w:type="dxa"/>
            <w:shd w:val="clear" w:color="auto" w:fill="FFFFFF"/>
            <w:vAlign w:val="center"/>
          </w:tcPr>
          <w:p w14:paraId="65F4852A" w14:textId="77777777" w:rsidR="001E1737" w:rsidRPr="008C2396" w:rsidRDefault="00A5630E" w:rsidP="00D76FAB">
            <w:pPr>
              <w:rPr>
                <w:rFonts w:ascii="Arial" w:hAnsi="Arial" w:cs="Arial"/>
                <w:b/>
                <w:color w:val="D9D9D9"/>
                <w:sz w:val="22"/>
                <w:szCs w:val="22"/>
                <w:lang w:val="es-CO"/>
              </w:rPr>
            </w:pPr>
            <w:r>
              <w:rPr>
                <w:rFonts w:ascii="Arial" w:hAnsi="Arial" w:cs="Arial"/>
                <w:b/>
                <w:color w:val="D9D9D9"/>
                <w:sz w:val="22"/>
                <w:szCs w:val="22"/>
                <w:lang w:val="es-CO"/>
              </w:rPr>
              <w:t>Entrevista cliente</w:t>
            </w:r>
          </w:p>
        </w:tc>
        <w:tc>
          <w:tcPr>
            <w:tcW w:w="1533" w:type="dxa"/>
            <w:gridSpan w:val="2"/>
            <w:shd w:val="clear" w:color="auto" w:fill="FFFFFF"/>
            <w:vAlign w:val="center"/>
          </w:tcPr>
          <w:p w14:paraId="70A578CB"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El equipo desarrollador se entrevistará con el cliente.</w:t>
            </w:r>
          </w:p>
        </w:tc>
        <w:tc>
          <w:tcPr>
            <w:tcW w:w="1586" w:type="dxa"/>
            <w:gridSpan w:val="2"/>
            <w:shd w:val="clear" w:color="auto" w:fill="FFFFFF"/>
            <w:vAlign w:val="center"/>
          </w:tcPr>
          <w:p w14:paraId="1717EA1A"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Comunicador</w:t>
            </w:r>
          </w:p>
        </w:tc>
        <w:tc>
          <w:tcPr>
            <w:tcW w:w="1025" w:type="dxa"/>
            <w:shd w:val="clear" w:color="auto" w:fill="FFFFFF"/>
            <w:vAlign w:val="center"/>
          </w:tcPr>
          <w:p w14:paraId="0B7C9FB8"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05/0</w:t>
            </w:r>
            <w:r w:rsidR="001D7135">
              <w:rPr>
                <w:rFonts w:ascii="Arial" w:hAnsi="Arial" w:cs="Arial"/>
                <w:b/>
                <w:color w:val="D9D9D9"/>
                <w:sz w:val="22"/>
                <w:szCs w:val="22"/>
                <w:lang w:val="es-CO"/>
              </w:rPr>
              <w:t>2</w:t>
            </w:r>
            <w:r>
              <w:rPr>
                <w:rFonts w:ascii="Arial" w:hAnsi="Arial" w:cs="Arial"/>
                <w:b/>
                <w:color w:val="D9D9D9"/>
                <w:sz w:val="22"/>
                <w:szCs w:val="22"/>
                <w:lang w:val="es-CO"/>
              </w:rPr>
              <w:t>/2019</w:t>
            </w:r>
          </w:p>
        </w:tc>
        <w:tc>
          <w:tcPr>
            <w:tcW w:w="989" w:type="dxa"/>
            <w:shd w:val="clear" w:color="auto" w:fill="FFFFFF"/>
            <w:vAlign w:val="center"/>
          </w:tcPr>
          <w:p w14:paraId="47081921"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07/0</w:t>
            </w:r>
            <w:r w:rsidR="001D7135">
              <w:rPr>
                <w:rFonts w:ascii="Arial" w:hAnsi="Arial" w:cs="Arial"/>
                <w:b/>
                <w:color w:val="D9D9D9"/>
                <w:sz w:val="22"/>
                <w:szCs w:val="22"/>
                <w:lang w:val="es-CO"/>
              </w:rPr>
              <w:t>2</w:t>
            </w:r>
            <w:r>
              <w:rPr>
                <w:rFonts w:ascii="Arial" w:hAnsi="Arial" w:cs="Arial"/>
                <w:b/>
                <w:color w:val="D9D9D9"/>
                <w:sz w:val="22"/>
                <w:szCs w:val="22"/>
                <w:lang w:val="es-CO"/>
              </w:rPr>
              <w:t>/2019</w:t>
            </w:r>
          </w:p>
        </w:tc>
        <w:tc>
          <w:tcPr>
            <w:tcW w:w="3050" w:type="dxa"/>
            <w:gridSpan w:val="2"/>
            <w:shd w:val="clear" w:color="auto" w:fill="FFFFFF"/>
            <w:vAlign w:val="center"/>
          </w:tcPr>
          <w:p w14:paraId="1CB8E52D" w14:textId="77777777" w:rsidR="001E1737" w:rsidRPr="008C2396" w:rsidRDefault="00FC7102" w:rsidP="00D76FAB">
            <w:pPr>
              <w:rPr>
                <w:rFonts w:ascii="Arial" w:hAnsi="Arial" w:cs="Arial"/>
                <w:b/>
                <w:color w:val="D9D9D9"/>
                <w:sz w:val="22"/>
                <w:szCs w:val="22"/>
                <w:lang w:val="es-CO"/>
              </w:rPr>
            </w:pPr>
            <w:r>
              <w:rPr>
                <w:rFonts w:ascii="Arial" w:hAnsi="Arial" w:cs="Arial"/>
                <w:b/>
                <w:color w:val="D9D9D9"/>
                <w:sz w:val="22"/>
                <w:szCs w:val="22"/>
                <w:lang w:val="es-CO"/>
              </w:rPr>
              <w:t>N/A</w:t>
            </w:r>
          </w:p>
        </w:tc>
      </w:tr>
      <w:tr w:rsidR="001E1737" w:rsidRPr="008C2396" w14:paraId="10DF0FEC" w14:textId="77777777" w:rsidTr="00A5630E">
        <w:trPr>
          <w:trHeight w:val="567"/>
        </w:trPr>
        <w:tc>
          <w:tcPr>
            <w:tcW w:w="463" w:type="dxa"/>
            <w:shd w:val="clear" w:color="auto" w:fill="FFFFFF"/>
            <w:vAlign w:val="center"/>
          </w:tcPr>
          <w:p w14:paraId="3F1994FC" w14:textId="77777777" w:rsidR="001E1737" w:rsidRPr="008C2396" w:rsidRDefault="00A5630E" w:rsidP="00D76FAB">
            <w:pPr>
              <w:rPr>
                <w:rFonts w:ascii="Arial" w:hAnsi="Arial" w:cs="Arial"/>
                <w:b/>
                <w:color w:val="D9D9D9"/>
                <w:sz w:val="22"/>
                <w:szCs w:val="22"/>
                <w:lang w:val="es-CO"/>
              </w:rPr>
            </w:pPr>
            <w:r>
              <w:rPr>
                <w:rFonts w:ascii="Arial" w:hAnsi="Arial" w:cs="Arial"/>
                <w:b/>
                <w:color w:val="D9D9D9"/>
                <w:sz w:val="22"/>
                <w:szCs w:val="22"/>
                <w:lang w:val="es-CO"/>
              </w:rPr>
              <w:t>2</w:t>
            </w:r>
          </w:p>
        </w:tc>
        <w:tc>
          <w:tcPr>
            <w:tcW w:w="1806" w:type="dxa"/>
            <w:shd w:val="clear" w:color="auto" w:fill="FFFFFF"/>
            <w:vAlign w:val="center"/>
          </w:tcPr>
          <w:p w14:paraId="53756B93" w14:textId="77777777" w:rsidR="001E1737" w:rsidRPr="008C2396" w:rsidRDefault="00A5630E" w:rsidP="00D76FAB">
            <w:pPr>
              <w:rPr>
                <w:rFonts w:ascii="Arial" w:hAnsi="Arial" w:cs="Arial"/>
                <w:b/>
                <w:color w:val="D9D9D9"/>
                <w:sz w:val="22"/>
                <w:szCs w:val="22"/>
                <w:lang w:val="es-CO"/>
              </w:rPr>
            </w:pPr>
            <w:r>
              <w:rPr>
                <w:rFonts w:ascii="Arial" w:hAnsi="Arial" w:cs="Arial"/>
                <w:b/>
                <w:color w:val="D9D9D9"/>
                <w:sz w:val="22"/>
                <w:szCs w:val="22"/>
                <w:lang w:val="es-CO"/>
              </w:rPr>
              <w:t>Arquitectura del proyecto</w:t>
            </w:r>
          </w:p>
        </w:tc>
        <w:tc>
          <w:tcPr>
            <w:tcW w:w="1533" w:type="dxa"/>
            <w:gridSpan w:val="2"/>
            <w:shd w:val="clear" w:color="auto" w:fill="FFFFFF"/>
            <w:vAlign w:val="center"/>
          </w:tcPr>
          <w:p w14:paraId="5AACD30C"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Se realizará el diseño base del proyecto.</w:t>
            </w:r>
          </w:p>
        </w:tc>
        <w:tc>
          <w:tcPr>
            <w:tcW w:w="1586" w:type="dxa"/>
            <w:gridSpan w:val="2"/>
            <w:shd w:val="clear" w:color="auto" w:fill="FFFFFF"/>
            <w:vAlign w:val="center"/>
          </w:tcPr>
          <w:p w14:paraId="33295BBC"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Desarrollador</w:t>
            </w:r>
          </w:p>
        </w:tc>
        <w:tc>
          <w:tcPr>
            <w:tcW w:w="1025" w:type="dxa"/>
            <w:shd w:val="clear" w:color="auto" w:fill="FFFFFF"/>
            <w:vAlign w:val="center"/>
          </w:tcPr>
          <w:p w14:paraId="54B1161C"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08/0</w:t>
            </w:r>
            <w:r w:rsidR="001D7135">
              <w:rPr>
                <w:rFonts w:ascii="Arial" w:hAnsi="Arial" w:cs="Arial"/>
                <w:b/>
                <w:color w:val="D9D9D9"/>
                <w:sz w:val="22"/>
                <w:szCs w:val="22"/>
                <w:lang w:val="es-CO"/>
              </w:rPr>
              <w:t>2</w:t>
            </w:r>
            <w:r>
              <w:rPr>
                <w:rFonts w:ascii="Arial" w:hAnsi="Arial" w:cs="Arial"/>
                <w:b/>
                <w:color w:val="D9D9D9"/>
                <w:sz w:val="22"/>
                <w:szCs w:val="22"/>
                <w:lang w:val="es-CO"/>
              </w:rPr>
              <w:t>/2019</w:t>
            </w:r>
          </w:p>
        </w:tc>
        <w:tc>
          <w:tcPr>
            <w:tcW w:w="989" w:type="dxa"/>
            <w:shd w:val="clear" w:color="auto" w:fill="FFFFFF"/>
            <w:vAlign w:val="center"/>
          </w:tcPr>
          <w:p w14:paraId="28AA0FB5"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08/0</w:t>
            </w:r>
            <w:r w:rsidR="001D7135">
              <w:rPr>
                <w:rFonts w:ascii="Arial" w:hAnsi="Arial" w:cs="Arial"/>
                <w:b/>
                <w:color w:val="D9D9D9"/>
                <w:sz w:val="22"/>
                <w:szCs w:val="22"/>
                <w:lang w:val="es-CO"/>
              </w:rPr>
              <w:t>3</w:t>
            </w:r>
            <w:r>
              <w:rPr>
                <w:rFonts w:ascii="Arial" w:hAnsi="Arial" w:cs="Arial"/>
                <w:b/>
                <w:color w:val="D9D9D9"/>
                <w:sz w:val="22"/>
                <w:szCs w:val="22"/>
                <w:lang w:val="es-CO"/>
              </w:rPr>
              <w:t>/2019</w:t>
            </w:r>
          </w:p>
        </w:tc>
        <w:tc>
          <w:tcPr>
            <w:tcW w:w="3050" w:type="dxa"/>
            <w:gridSpan w:val="2"/>
            <w:shd w:val="clear" w:color="auto" w:fill="FFFFFF"/>
            <w:vAlign w:val="center"/>
          </w:tcPr>
          <w:p w14:paraId="1F295CEF" w14:textId="77777777" w:rsidR="001E1737" w:rsidRPr="008C2396" w:rsidRDefault="00FC7102" w:rsidP="00D76FAB">
            <w:pPr>
              <w:rPr>
                <w:rFonts w:ascii="Arial" w:hAnsi="Arial" w:cs="Arial"/>
                <w:b/>
                <w:color w:val="D9D9D9"/>
                <w:sz w:val="22"/>
                <w:szCs w:val="22"/>
                <w:lang w:val="es-CO"/>
              </w:rPr>
            </w:pPr>
            <w:r>
              <w:rPr>
                <w:rFonts w:ascii="Arial" w:hAnsi="Arial" w:cs="Arial"/>
                <w:b/>
                <w:color w:val="D9D9D9"/>
                <w:sz w:val="22"/>
                <w:szCs w:val="22"/>
                <w:lang w:val="es-CO"/>
              </w:rPr>
              <w:t>N/A</w:t>
            </w:r>
          </w:p>
        </w:tc>
      </w:tr>
      <w:tr w:rsidR="001E1737" w:rsidRPr="008C2396" w14:paraId="1D7E4580" w14:textId="77777777" w:rsidTr="00A5630E">
        <w:trPr>
          <w:trHeight w:val="567"/>
        </w:trPr>
        <w:tc>
          <w:tcPr>
            <w:tcW w:w="463" w:type="dxa"/>
            <w:shd w:val="clear" w:color="auto" w:fill="FFFFFF"/>
            <w:vAlign w:val="center"/>
          </w:tcPr>
          <w:p w14:paraId="58729511" w14:textId="77777777" w:rsidR="001E1737" w:rsidRPr="008C2396" w:rsidRDefault="00A5630E" w:rsidP="00D76FAB">
            <w:pPr>
              <w:rPr>
                <w:rFonts w:ascii="Arial" w:hAnsi="Arial" w:cs="Arial"/>
                <w:b/>
                <w:color w:val="D9D9D9"/>
                <w:sz w:val="22"/>
                <w:szCs w:val="22"/>
                <w:lang w:val="es-CO"/>
              </w:rPr>
            </w:pPr>
            <w:r>
              <w:rPr>
                <w:rFonts w:ascii="Arial" w:hAnsi="Arial" w:cs="Arial"/>
                <w:b/>
                <w:color w:val="D9D9D9"/>
                <w:sz w:val="22"/>
                <w:szCs w:val="22"/>
                <w:lang w:val="es-CO"/>
              </w:rPr>
              <w:t>3</w:t>
            </w:r>
          </w:p>
        </w:tc>
        <w:tc>
          <w:tcPr>
            <w:tcW w:w="1806" w:type="dxa"/>
            <w:shd w:val="clear" w:color="auto" w:fill="FFFFFF"/>
            <w:vAlign w:val="center"/>
          </w:tcPr>
          <w:p w14:paraId="3ECDA031" w14:textId="77777777" w:rsidR="001E1737" w:rsidRPr="008C2396" w:rsidRDefault="00A5630E" w:rsidP="00D76FAB">
            <w:pPr>
              <w:rPr>
                <w:rFonts w:ascii="Arial" w:hAnsi="Arial" w:cs="Arial"/>
                <w:b/>
                <w:color w:val="D9D9D9"/>
                <w:sz w:val="22"/>
                <w:szCs w:val="22"/>
                <w:lang w:val="es-CO"/>
              </w:rPr>
            </w:pPr>
            <w:r>
              <w:rPr>
                <w:rFonts w:ascii="Arial" w:hAnsi="Arial" w:cs="Arial"/>
                <w:b/>
                <w:color w:val="D9D9D9"/>
                <w:sz w:val="22"/>
                <w:szCs w:val="22"/>
                <w:lang w:val="es-CO"/>
              </w:rPr>
              <w:t>Especificación requerimientos</w:t>
            </w:r>
          </w:p>
        </w:tc>
        <w:tc>
          <w:tcPr>
            <w:tcW w:w="1533" w:type="dxa"/>
            <w:gridSpan w:val="2"/>
            <w:shd w:val="clear" w:color="auto" w:fill="FFFFFF"/>
            <w:vAlign w:val="center"/>
          </w:tcPr>
          <w:p w14:paraId="71874AAB"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Se escribirán los requerimientos del software.</w:t>
            </w:r>
          </w:p>
        </w:tc>
        <w:tc>
          <w:tcPr>
            <w:tcW w:w="1586" w:type="dxa"/>
            <w:gridSpan w:val="2"/>
            <w:shd w:val="clear" w:color="auto" w:fill="FFFFFF"/>
            <w:vAlign w:val="center"/>
          </w:tcPr>
          <w:p w14:paraId="6E487E46"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Desarrollador y comunicador</w:t>
            </w:r>
          </w:p>
        </w:tc>
        <w:tc>
          <w:tcPr>
            <w:tcW w:w="1025" w:type="dxa"/>
            <w:shd w:val="clear" w:color="auto" w:fill="FFFFFF"/>
            <w:vAlign w:val="center"/>
          </w:tcPr>
          <w:p w14:paraId="6E2142E1"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10/0</w:t>
            </w:r>
            <w:r w:rsidR="001D7135">
              <w:rPr>
                <w:rFonts w:ascii="Arial" w:hAnsi="Arial" w:cs="Arial"/>
                <w:b/>
                <w:color w:val="D9D9D9"/>
                <w:sz w:val="22"/>
                <w:szCs w:val="22"/>
                <w:lang w:val="es-CO"/>
              </w:rPr>
              <w:t>3</w:t>
            </w:r>
            <w:r>
              <w:rPr>
                <w:rFonts w:ascii="Arial" w:hAnsi="Arial" w:cs="Arial"/>
                <w:b/>
                <w:color w:val="D9D9D9"/>
                <w:sz w:val="22"/>
                <w:szCs w:val="22"/>
                <w:lang w:val="es-CO"/>
              </w:rPr>
              <w:t>/2019</w:t>
            </w:r>
          </w:p>
        </w:tc>
        <w:tc>
          <w:tcPr>
            <w:tcW w:w="989" w:type="dxa"/>
            <w:shd w:val="clear" w:color="auto" w:fill="FFFFFF"/>
            <w:vAlign w:val="center"/>
          </w:tcPr>
          <w:p w14:paraId="0D0FB0E5"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16/0</w:t>
            </w:r>
            <w:r w:rsidR="001D7135">
              <w:rPr>
                <w:rFonts w:ascii="Arial" w:hAnsi="Arial" w:cs="Arial"/>
                <w:b/>
                <w:color w:val="D9D9D9"/>
                <w:sz w:val="22"/>
                <w:szCs w:val="22"/>
                <w:lang w:val="es-CO"/>
              </w:rPr>
              <w:t>3</w:t>
            </w:r>
            <w:r>
              <w:rPr>
                <w:rFonts w:ascii="Arial" w:hAnsi="Arial" w:cs="Arial"/>
                <w:b/>
                <w:color w:val="D9D9D9"/>
                <w:sz w:val="22"/>
                <w:szCs w:val="22"/>
                <w:lang w:val="es-CO"/>
              </w:rPr>
              <w:t>/2019</w:t>
            </w:r>
          </w:p>
        </w:tc>
        <w:tc>
          <w:tcPr>
            <w:tcW w:w="3050" w:type="dxa"/>
            <w:gridSpan w:val="2"/>
            <w:shd w:val="clear" w:color="auto" w:fill="FFFFFF"/>
            <w:vAlign w:val="center"/>
          </w:tcPr>
          <w:p w14:paraId="2E01FE1C" w14:textId="77777777" w:rsidR="001E1737" w:rsidRPr="008C2396" w:rsidRDefault="00FC7102" w:rsidP="00D76FAB">
            <w:pPr>
              <w:rPr>
                <w:rFonts w:ascii="Arial" w:hAnsi="Arial" w:cs="Arial"/>
                <w:b/>
                <w:color w:val="D9D9D9"/>
                <w:sz w:val="22"/>
                <w:szCs w:val="22"/>
                <w:lang w:val="es-CO"/>
              </w:rPr>
            </w:pPr>
            <w:r>
              <w:rPr>
                <w:rFonts w:ascii="Arial" w:hAnsi="Arial" w:cs="Arial"/>
                <w:b/>
                <w:color w:val="D9D9D9"/>
                <w:sz w:val="22"/>
                <w:szCs w:val="22"/>
                <w:lang w:val="es-CO"/>
              </w:rPr>
              <w:t>N/A</w:t>
            </w:r>
          </w:p>
        </w:tc>
      </w:tr>
      <w:tr w:rsidR="001E1737" w:rsidRPr="008C2396" w14:paraId="0B1FF814" w14:textId="77777777" w:rsidTr="00A5630E">
        <w:trPr>
          <w:trHeight w:val="567"/>
        </w:trPr>
        <w:tc>
          <w:tcPr>
            <w:tcW w:w="463" w:type="dxa"/>
            <w:shd w:val="clear" w:color="auto" w:fill="FFFFFF"/>
            <w:vAlign w:val="center"/>
          </w:tcPr>
          <w:p w14:paraId="103D045D" w14:textId="77777777" w:rsidR="001E1737" w:rsidRPr="008C2396" w:rsidRDefault="00A5630E" w:rsidP="00D76FAB">
            <w:pPr>
              <w:rPr>
                <w:rFonts w:ascii="Arial" w:hAnsi="Arial" w:cs="Arial"/>
                <w:b/>
                <w:color w:val="D9D9D9"/>
                <w:sz w:val="22"/>
                <w:szCs w:val="22"/>
                <w:lang w:val="es-CO"/>
              </w:rPr>
            </w:pPr>
            <w:r>
              <w:rPr>
                <w:rFonts w:ascii="Arial" w:hAnsi="Arial" w:cs="Arial"/>
                <w:b/>
                <w:color w:val="D9D9D9"/>
                <w:sz w:val="22"/>
                <w:szCs w:val="22"/>
                <w:lang w:val="es-CO"/>
              </w:rPr>
              <w:t>4</w:t>
            </w:r>
          </w:p>
        </w:tc>
        <w:tc>
          <w:tcPr>
            <w:tcW w:w="1806" w:type="dxa"/>
            <w:shd w:val="clear" w:color="auto" w:fill="FFFFFF"/>
            <w:vAlign w:val="center"/>
          </w:tcPr>
          <w:p w14:paraId="0FDD147E" w14:textId="77777777" w:rsidR="001E1737" w:rsidRPr="008C2396" w:rsidRDefault="00A5630E" w:rsidP="00D76FAB">
            <w:pPr>
              <w:rPr>
                <w:rFonts w:ascii="Arial" w:hAnsi="Arial" w:cs="Arial"/>
                <w:b/>
                <w:color w:val="D9D9D9"/>
                <w:sz w:val="22"/>
                <w:szCs w:val="22"/>
                <w:lang w:val="es-CO"/>
              </w:rPr>
            </w:pPr>
            <w:r>
              <w:rPr>
                <w:rFonts w:ascii="Arial" w:hAnsi="Arial" w:cs="Arial"/>
                <w:b/>
                <w:color w:val="D9D9D9"/>
                <w:sz w:val="22"/>
                <w:szCs w:val="22"/>
                <w:lang w:val="es-CO"/>
              </w:rPr>
              <w:t>Diseño Base de Datos</w:t>
            </w:r>
          </w:p>
        </w:tc>
        <w:tc>
          <w:tcPr>
            <w:tcW w:w="1533" w:type="dxa"/>
            <w:gridSpan w:val="2"/>
            <w:shd w:val="clear" w:color="auto" w:fill="FFFFFF"/>
            <w:vAlign w:val="center"/>
          </w:tcPr>
          <w:p w14:paraId="2F67DBCC"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 xml:space="preserve">Se creará la Base de Datos </w:t>
            </w:r>
            <w:r>
              <w:rPr>
                <w:rFonts w:ascii="Arial" w:hAnsi="Arial" w:cs="Arial"/>
                <w:b/>
                <w:color w:val="D9D9D9"/>
                <w:sz w:val="22"/>
                <w:szCs w:val="22"/>
                <w:lang w:val="es-CO"/>
              </w:rPr>
              <w:lastRenderedPageBreak/>
              <w:t>para la página web.</w:t>
            </w:r>
          </w:p>
        </w:tc>
        <w:tc>
          <w:tcPr>
            <w:tcW w:w="1586" w:type="dxa"/>
            <w:gridSpan w:val="2"/>
            <w:shd w:val="clear" w:color="auto" w:fill="FFFFFF"/>
            <w:vAlign w:val="center"/>
          </w:tcPr>
          <w:p w14:paraId="3E67F986"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lastRenderedPageBreak/>
              <w:t>Desarrollador</w:t>
            </w:r>
          </w:p>
        </w:tc>
        <w:tc>
          <w:tcPr>
            <w:tcW w:w="1025" w:type="dxa"/>
            <w:shd w:val="clear" w:color="auto" w:fill="FFFFFF"/>
            <w:vAlign w:val="center"/>
          </w:tcPr>
          <w:p w14:paraId="35DC7068"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18/0</w:t>
            </w:r>
            <w:r w:rsidR="001D7135">
              <w:rPr>
                <w:rFonts w:ascii="Arial" w:hAnsi="Arial" w:cs="Arial"/>
                <w:b/>
                <w:color w:val="D9D9D9"/>
                <w:sz w:val="22"/>
                <w:szCs w:val="22"/>
                <w:lang w:val="es-CO"/>
              </w:rPr>
              <w:t>3</w:t>
            </w:r>
            <w:r>
              <w:rPr>
                <w:rFonts w:ascii="Arial" w:hAnsi="Arial" w:cs="Arial"/>
                <w:b/>
                <w:color w:val="D9D9D9"/>
                <w:sz w:val="22"/>
                <w:szCs w:val="22"/>
                <w:lang w:val="es-CO"/>
              </w:rPr>
              <w:t>/2019</w:t>
            </w:r>
          </w:p>
        </w:tc>
        <w:tc>
          <w:tcPr>
            <w:tcW w:w="989" w:type="dxa"/>
            <w:shd w:val="clear" w:color="auto" w:fill="FFFFFF"/>
            <w:vAlign w:val="center"/>
          </w:tcPr>
          <w:p w14:paraId="64D120BE" w14:textId="77777777" w:rsidR="001E1737" w:rsidRPr="008C2396" w:rsidRDefault="004D02F7" w:rsidP="00D76FAB">
            <w:pPr>
              <w:rPr>
                <w:rFonts w:ascii="Arial" w:hAnsi="Arial" w:cs="Arial"/>
                <w:b/>
                <w:color w:val="D9D9D9"/>
                <w:sz w:val="22"/>
                <w:szCs w:val="22"/>
                <w:lang w:val="es-CO"/>
              </w:rPr>
            </w:pPr>
            <w:r>
              <w:rPr>
                <w:rFonts w:ascii="Arial" w:hAnsi="Arial" w:cs="Arial"/>
                <w:b/>
                <w:color w:val="D9D9D9"/>
                <w:sz w:val="22"/>
                <w:szCs w:val="22"/>
                <w:lang w:val="es-CO"/>
              </w:rPr>
              <w:t>08</w:t>
            </w:r>
            <w:r w:rsidR="005767B9">
              <w:rPr>
                <w:rFonts w:ascii="Arial" w:hAnsi="Arial" w:cs="Arial"/>
                <w:b/>
                <w:color w:val="D9D9D9"/>
                <w:sz w:val="22"/>
                <w:szCs w:val="22"/>
                <w:lang w:val="es-CO"/>
              </w:rPr>
              <w:t>/0</w:t>
            </w:r>
            <w:r>
              <w:rPr>
                <w:rFonts w:ascii="Arial" w:hAnsi="Arial" w:cs="Arial"/>
                <w:b/>
                <w:color w:val="D9D9D9"/>
                <w:sz w:val="22"/>
                <w:szCs w:val="22"/>
                <w:lang w:val="es-CO"/>
              </w:rPr>
              <w:t>4</w:t>
            </w:r>
            <w:r w:rsidR="005767B9">
              <w:rPr>
                <w:rFonts w:ascii="Arial" w:hAnsi="Arial" w:cs="Arial"/>
                <w:b/>
                <w:color w:val="D9D9D9"/>
                <w:sz w:val="22"/>
                <w:szCs w:val="22"/>
                <w:lang w:val="es-CO"/>
              </w:rPr>
              <w:t>/2019</w:t>
            </w:r>
          </w:p>
        </w:tc>
        <w:tc>
          <w:tcPr>
            <w:tcW w:w="3050" w:type="dxa"/>
            <w:gridSpan w:val="2"/>
            <w:shd w:val="clear" w:color="auto" w:fill="FFFFFF"/>
            <w:vAlign w:val="center"/>
          </w:tcPr>
          <w:p w14:paraId="45E2067E" w14:textId="77777777" w:rsidR="001E1737" w:rsidRPr="008C2396" w:rsidRDefault="00FC7102" w:rsidP="00D76FAB">
            <w:pPr>
              <w:rPr>
                <w:rFonts w:ascii="Arial" w:hAnsi="Arial" w:cs="Arial"/>
                <w:b/>
                <w:color w:val="D9D9D9"/>
                <w:sz w:val="22"/>
                <w:szCs w:val="22"/>
                <w:lang w:val="es-CO"/>
              </w:rPr>
            </w:pPr>
            <w:r>
              <w:rPr>
                <w:rFonts w:ascii="Arial" w:hAnsi="Arial" w:cs="Arial"/>
                <w:b/>
                <w:color w:val="D9D9D9"/>
                <w:sz w:val="22"/>
                <w:szCs w:val="22"/>
                <w:lang w:val="es-CO"/>
              </w:rPr>
              <w:t>N/A</w:t>
            </w:r>
          </w:p>
        </w:tc>
      </w:tr>
      <w:tr w:rsidR="001E1737" w:rsidRPr="008C2396" w14:paraId="72D76737" w14:textId="77777777" w:rsidTr="00A5630E">
        <w:trPr>
          <w:trHeight w:val="567"/>
        </w:trPr>
        <w:tc>
          <w:tcPr>
            <w:tcW w:w="463" w:type="dxa"/>
            <w:shd w:val="clear" w:color="auto" w:fill="FFFFFF"/>
            <w:vAlign w:val="center"/>
          </w:tcPr>
          <w:p w14:paraId="647CC4BF" w14:textId="77777777" w:rsidR="001E1737" w:rsidRPr="008C2396" w:rsidRDefault="00A5630E" w:rsidP="00D76FAB">
            <w:pPr>
              <w:rPr>
                <w:rFonts w:ascii="Arial" w:hAnsi="Arial" w:cs="Arial"/>
                <w:b/>
                <w:color w:val="D9D9D9"/>
                <w:sz w:val="22"/>
                <w:szCs w:val="22"/>
                <w:lang w:val="es-CO"/>
              </w:rPr>
            </w:pPr>
            <w:r>
              <w:rPr>
                <w:rFonts w:ascii="Arial" w:hAnsi="Arial" w:cs="Arial"/>
                <w:b/>
                <w:color w:val="D9D9D9"/>
                <w:sz w:val="22"/>
                <w:szCs w:val="22"/>
                <w:lang w:val="es-CO"/>
              </w:rPr>
              <w:t>5</w:t>
            </w:r>
          </w:p>
        </w:tc>
        <w:tc>
          <w:tcPr>
            <w:tcW w:w="1806" w:type="dxa"/>
            <w:shd w:val="clear" w:color="auto" w:fill="FFFFFF"/>
            <w:vAlign w:val="center"/>
          </w:tcPr>
          <w:p w14:paraId="2194B70B" w14:textId="77777777" w:rsidR="001E1737" w:rsidRPr="008C2396" w:rsidRDefault="00A5630E" w:rsidP="00D76FAB">
            <w:pPr>
              <w:rPr>
                <w:rFonts w:ascii="Arial" w:hAnsi="Arial" w:cs="Arial"/>
                <w:b/>
                <w:color w:val="D9D9D9"/>
                <w:sz w:val="22"/>
                <w:szCs w:val="22"/>
                <w:lang w:val="es-CO"/>
              </w:rPr>
            </w:pPr>
            <w:r>
              <w:rPr>
                <w:rFonts w:ascii="Arial" w:hAnsi="Arial" w:cs="Arial"/>
                <w:b/>
                <w:color w:val="D9D9D9"/>
                <w:sz w:val="22"/>
                <w:szCs w:val="22"/>
                <w:lang w:val="es-CO"/>
              </w:rPr>
              <w:t>Desarrollo interfaz</w:t>
            </w:r>
          </w:p>
        </w:tc>
        <w:tc>
          <w:tcPr>
            <w:tcW w:w="1533" w:type="dxa"/>
            <w:gridSpan w:val="2"/>
            <w:shd w:val="clear" w:color="auto" w:fill="FFFFFF"/>
            <w:vAlign w:val="center"/>
          </w:tcPr>
          <w:p w14:paraId="613EEACC"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Se desarrollará la interfaz de la página para su uso.</w:t>
            </w:r>
          </w:p>
        </w:tc>
        <w:tc>
          <w:tcPr>
            <w:tcW w:w="1586" w:type="dxa"/>
            <w:gridSpan w:val="2"/>
            <w:shd w:val="clear" w:color="auto" w:fill="FFFFFF"/>
            <w:vAlign w:val="center"/>
          </w:tcPr>
          <w:p w14:paraId="45C29117"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Desarrollador</w:t>
            </w:r>
          </w:p>
        </w:tc>
        <w:tc>
          <w:tcPr>
            <w:tcW w:w="1025" w:type="dxa"/>
            <w:shd w:val="clear" w:color="auto" w:fill="FFFFFF"/>
            <w:vAlign w:val="center"/>
          </w:tcPr>
          <w:p w14:paraId="5444F84B"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1</w:t>
            </w:r>
            <w:r w:rsidR="004D02F7">
              <w:rPr>
                <w:rFonts w:ascii="Arial" w:hAnsi="Arial" w:cs="Arial"/>
                <w:b/>
                <w:color w:val="D9D9D9"/>
                <w:sz w:val="22"/>
                <w:szCs w:val="22"/>
                <w:lang w:val="es-CO"/>
              </w:rPr>
              <w:t>0</w:t>
            </w:r>
            <w:r>
              <w:rPr>
                <w:rFonts w:ascii="Arial" w:hAnsi="Arial" w:cs="Arial"/>
                <w:b/>
                <w:color w:val="D9D9D9"/>
                <w:sz w:val="22"/>
                <w:szCs w:val="22"/>
                <w:lang w:val="es-CO"/>
              </w:rPr>
              <w:t>/05/2019</w:t>
            </w:r>
          </w:p>
        </w:tc>
        <w:tc>
          <w:tcPr>
            <w:tcW w:w="989" w:type="dxa"/>
            <w:shd w:val="clear" w:color="auto" w:fill="FFFFFF"/>
            <w:vAlign w:val="center"/>
          </w:tcPr>
          <w:p w14:paraId="74F64663"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26/10/2019</w:t>
            </w:r>
          </w:p>
        </w:tc>
        <w:tc>
          <w:tcPr>
            <w:tcW w:w="3050" w:type="dxa"/>
            <w:gridSpan w:val="2"/>
            <w:shd w:val="clear" w:color="auto" w:fill="FFFFFF"/>
            <w:vAlign w:val="center"/>
          </w:tcPr>
          <w:p w14:paraId="26F72872" w14:textId="77777777" w:rsidR="001E1737" w:rsidRPr="008C2396" w:rsidRDefault="00FC7102" w:rsidP="00D76FAB">
            <w:pPr>
              <w:rPr>
                <w:rFonts w:ascii="Arial" w:hAnsi="Arial" w:cs="Arial"/>
                <w:b/>
                <w:color w:val="D9D9D9"/>
                <w:sz w:val="22"/>
                <w:szCs w:val="22"/>
                <w:lang w:val="es-CO"/>
              </w:rPr>
            </w:pPr>
            <w:r>
              <w:rPr>
                <w:rFonts w:ascii="Arial" w:hAnsi="Arial" w:cs="Arial"/>
                <w:b/>
                <w:color w:val="D9D9D9"/>
                <w:sz w:val="22"/>
                <w:szCs w:val="22"/>
                <w:lang w:val="es-CO"/>
              </w:rPr>
              <w:t>N/A</w:t>
            </w:r>
          </w:p>
        </w:tc>
      </w:tr>
      <w:tr w:rsidR="001E1737" w:rsidRPr="008C2396" w14:paraId="6E68D3C5" w14:textId="77777777" w:rsidTr="00A5630E">
        <w:trPr>
          <w:trHeight w:val="567"/>
        </w:trPr>
        <w:tc>
          <w:tcPr>
            <w:tcW w:w="463" w:type="dxa"/>
            <w:shd w:val="clear" w:color="auto" w:fill="FFFFFF"/>
            <w:vAlign w:val="center"/>
          </w:tcPr>
          <w:p w14:paraId="4C9FA5F6" w14:textId="77777777" w:rsidR="001E1737" w:rsidRPr="008C2396" w:rsidRDefault="00A5630E" w:rsidP="00D76FAB">
            <w:pPr>
              <w:rPr>
                <w:rFonts w:ascii="Arial" w:hAnsi="Arial" w:cs="Arial"/>
                <w:b/>
                <w:color w:val="D9D9D9"/>
                <w:sz w:val="22"/>
                <w:szCs w:val="22"/>
                <w:lang w:val="es-CO"/>
              </w:rPr>
            </w:pPr>
            <w:r>
              <w:rPr>
                <w:rFonts w:ascii="Arial" w:hAnsi="Arial" w:cs="Arial"/>
                <w:b/>
                <w:color w:val="D9D9D9"/>
                <w:sz w:val="22"/>
                <w:szCs w:val="22"/>
                <w:lang w:val="es-CO"/>
              </w:rPr>
              <w:t>6</w:t>
            </w:r>
          </w:p>
        </w:tc>
        <w:tc>
          <w:tcPr>
            <w:tcW w:w="1806" w:type="dxa"/>
            <w:shd w:val="clear" w:color="auto" w:fill="FFFFFF"/>
            <w:vAlign w:val="center"/>
          </w:tcPr>
          <w:p w14:paraId="23AEA74F" w14:textId="77777777" w:rsidR="001E1737" w:rsidRPr="008C2396" w:rsidRDefault="00A5630E" w:rsidP="00D76FAB">
            <w:pPr>
              <w:rPr>
                <w:rFonts w:ascii="Arial" w:hAnsi="Arial" w:cs="Arial"/>
                <w:b/>
                <w:color w:val="D9D9D9"/>
                <w:sz w:val="22"/>
                <w:szCs w:val="22"/>
                <w:lang w:val="es-CO"/>
              </w:rPr>
            </w:pPr>
            <w:r>
              <w:rPr>
                <w:rFonts w:ascii="Arial" w:hAnsi="Arial" w:cs="Arial"/>
                <w:b/>
                <w:color w:val="D9D9D9"/>
                <w:sz w:val="22"/>
                <w:szCs w:val="22"/>
                <w:lang w:val="es-CO"/>
              </w:rPr>
              <w:t>Verificación</w:t>
            </w:r>
          </w:p>
        </w:tc>
        <w:tc>
          <w:tcPr>
            <w:tcW w:w="1533" w:type="dxa"/>
            <w:gridSpan w:val="2"/>
            <w:shd w:val="clear" w:color="auto" w:fill="FFFFFF"/>
            <w:vAlign w:val="center"/>
          </w:tcPr>
          <w:p w14:paraId="7E554C79"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Se realizarán los últimos ajustes y se verificara que se cumpla con lo solicitado.</w:t>
            </w:r>
          </w:p>
        </w:tc>
        <w:tc>
          <w:tcPr>
            <w:tcW w:w="1586" w:type="dxa"/>
            <w:gridSpan w:val="2"/>
            <w:shd w:val="clear" w:color="auto" w:fill="FFFFFF"/>
            <w:vAlign w:val="center"/>
          </w:tcPr>
          <w:p w14:paraId="2963C8CD"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Desarrollador y comunicador</w:t>
            </w:r>
          </w:p>
        </w:tc>
        <w:tc>
          <w:tcPr>
            <w:tcW w:w="1025" w:type="dxa"/>
            <w:shd w:val="clear" w:color="auto" w:fill="FFFFFF"/>
            <w:vAlign w:val="center"/>
          </w:tcPr>
          <w:p w14:paraId="741B2A46"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28/10/2019</w:t>
            </w:r>
          </w:p>
        </w:tc>
        <w:tc>
          <w:tcPr>
            <w:tcW w:w="989" w:type="dxa"/>
            <w:shd w:val="clear" w:color="auto" w:fill="FFFFFF"/>
            <w:vAlign w:val="center"/>
          </w:tcPr>
          <w:p w14:paraId="5131BC69"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05/11/2019</w:t>
            </w:r>
          </w:p>
        </w:tc>
        <w:tc>
          <w:tcPr>
            <w:tcW w:w="3050" w:type="dxa"/>
            <w:gridSpan w:val="2"/>
            <w:shd w:val="clear" w:color="auto" w:fill="FFFFFF"/>
            <w:vAlign w:val="center"/>
          </w:tcPr>
          <w:p w14:paraId="7C15E115" w14:textId="77777777" w:rsidR="001E1737" w:rsidRPr="008C2396" w:rsidRDefault="00FC7102" w:rsidP="00D76FAB">
            <w:pPr>
              <w:rPr>
                <w:rFonts w:ascii="Arial" w:hAnsi="Arial" w:cs="Arial"/>
                <w:b/>
                <w:color w:val="D9D9D9"/>
                <w:sz w:val="22"/>
                <w:szCs w:val="22"/>
                <w:lang w:val="es-CO"/>
              </w:rPr>
            </w:pPr>
            <w:r>
              <w:rPr>
                <w:rFonts w:ascii="Arial" w:hAnsi="Arial" w:cs="Arial"/>
                <w:b/>
                <w:color w:val="D9D9D9"/>
                <w:sz w:val="22"/>
                <w:szCs w:val="22"/>
                <w:lang w:val="es-CO"/>
              </w:rPr>
              <w:t>N/A</w:t>
            </w:r>
          </w:p>
        </w:tc>
      </w:tr>
      <w:tr w:rsidR="00000745" w:rsidRPr="008C2396" w14:paraId="464D82E8" w14:textId="77777777" w:rsidTr="0031230D">
        <w:trPr>
          <w:trHeight w:val="182"/>
        </w:trPr>
        <w:tc>
          <w:tcPr>
            <w:tcW w:w="10452" w:type="dxa"/>
            <w:gridSpan w:val="10"/>
            <w:shd w:val="clear" w:color="auto" w:fill="A50021"/>
            <w:vAlign w:val="center"/>
          </w:tcPr>
          <w:p w14:paraId="46911132" w14:textId="77777777" w:rsidR="00000745" w:rsidRPr="008C2396" w:rsidRDefault="00000745" w:rsidP="00B66554">
            <w:pPr>
              <w:jc w:val="center"/>
              <w:rPr>
                <w:rFonts w:ascii="Arial" w:hAnsi="Arial" w:cs="Arial"/>
                <w:b/>
                <w:sz w:val="22"/>
                <w:szCs w:val="22"/>
              </w:rPr>
            </w:pPr>
            <w:r w:rsidRPr="008C2396">
              <w:rPr>
                <w:rFonts w:ascii="Arial" w:hAnsi="Arial" w:cs="Arial"/>
                <w:b/>
                <w:sz w:val="22"/>
                <w:szCs w:val="22"/>
              </w:rPr>
              <w:t xml:space="preserve">Diagrama de </w:t>
            </w:r>
            <w:r w:rsidR="0081155D" w:rsidRPr="008C2396">
              <w:rPr>
                <w:rFonts w:ascii="Arial" w:hAnsi="Arial" w:cs="Arial"/>
                <w:b/>
                <w:sz w:val="22"/>
                <w:szCs w:val="22"/>
              </w:rPr>
              <w:t>planeación</w:t>
            </w:r>
          </w:p>
        </w:tc>
      </w:tr>
      <w:tr w:rsidR="00B66554" w:rsidRPr="008C2396" w14:paraId="3529BD2F" w14:textId="77777777" w:rsidTr="0031230D">
        <w:trPr>
          <w:trHeight w:val="2260"/>
        </w:trPr>
        <w:tc>
          <w:tcPr>
            <w:tcW w:w="10452" w:type="dxa"/>
            <w:gridSpan w:val="10"/>
            <w:shd w:val="clear" w:color="auto" w:fill="FFFFFF"/>
            <w:vAlign w:val="center"/>
          </w:tcPr>
          <w:p w14:paraId="26A3CCA8" w14:textId="4781F8DE" w:rsidR="00B66554" w:rsidRPr="008C2396" w:rsidRDefault="007F575D" w:rsidP="00D76FAB">
            <w:pPr>
              <w:rPr>
                <w:rFonts w:ascii="Arial" w:hAnsi="Arial" w:cs="Arial"/>
                <w:noProof/>
              </w:rPr>
            </w:pPr>
            <w:r>
              <w:rPr>
                <w:rFonts w:ascii="Arial" w:hAnsi="Arial" w:cs="Arial"/>
                <w:noProof/>
              </w:rPr>
              <w:drawing>
                <wp:inline distT="0" distB="0" distL="0" distR="0" wp14:anchorId="3EC6D2D2" wp14:editId="3BB27010">
                  <wp:extent cx="6219825" cy="3124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9825" cy="3124200"/>
                          </a:xfrm>
                          <a:prstGeom prst="rect">
                            <a:avLst/>
                          </a:prstGeom>
                          <a:noFill/>
                          <a:ln>
                            <a:noFill/>
                          </a:ln>
                        </pic:spPr>
                      </pic:pic>
                    </a:graphicData>
                  </a:graphic>
                </wp:inline>
              </w:drawing>
            </w:r>
          </w:p>
          <w:p w14:paraId="74EF22B8" w14:textId="77777777" w:rsidR="00C82ABF" w:rsidRPr="008C2396" w:rsidRDefault="00C82ABF" w:rsidP="00D76FAB">
            <w:pPr>
              <w:rPr>
                <w:rFonts w:ascii="Arial" w:hAnsi="Arial" w:cs="Arial"/>
                <w:noProof/>
              </w:rPr>
            </w:pPr>
          </w:p>
          <w:p w14:paraId="1513D6F2" w14:textId="77777777" w:rsidR="00C82ABF" w:rsidRPr="008C2396" w:rsidRDefault="00C82ABF" w:rsidP="00D76FAB">
            <w:pPr>
              <w:rPr>
                <w:rFonts w:ascii="Arial" w:hAnsi="Arial" w:cs="Arial"/>
                <w:b/>
                <w:sz w:val="22"/>
                <w:szCs w:val="22"/>
              </w:rPr>
            </w:pPr>
          </w:p>
        </w:tc>
      </w:tr>
    </w:tbl>
    <w:p w14:paraId="1D4B818D" w14:textId="77777777" w:rsidR="00EE35D9" w:rsidRPr="008C2396" w:rsidRDefault="00EE35D9" w:rsidP="00CF1DBE">
      <w:pPr>
        <w:jc w:val="both"/>
        <w:rPr>
          <w:rFonts w:ascii="Arial" w:hAnsi="Arial" w:cs="Arial"/>
          <w:b/>
          <w:sz w:val="22"/>
        </w:rPr>
      </w:pPr>
    </w:p>
    <w:p w14:paraId="74B5D104" w14:textId="77777777"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7E207BA3" w14:textId="77777777" w:rsidR="000C0F24" w:rsidRPr="008C2396" w:rsidRDefault="000C0F24" w:rsidP="00CF1DBE">
      <w:pPr>
        <w:jc w:val="both"/>
        <w:rPr>
          <w:rFonts w:ascii="Arial" w:hAnsi="Arial" w:cs="Arial"/>
        </w:rPr>
      </w:pPr>
    </w:p>
    <w:p w14:paraId="3F341FB7"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8"/>
        <w:gridCol w:w="2525"/>
        <w:gridCol w:w="1440"/>
        <w:gridCol w:w="2487"/>
      </w:tblGrid>
      <w:tr w:rsidR="0017645A" w:rsidRPr="008C2396" w14:paraId="19672F51" w14:textId="77777777" w:rsidTr="008F0AE7">
        <w:tc>
          <w:tcPr>
            <w:tcW w:w="4038" w:type="dxa"/>
            <w:shd w:val="clear" w:color="auto" w:fill="A6A6A6"/>
          </w:tcPr>
          <w:p w14:paraId="4DB180ED"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25" w:type="dxa"/>
            <w:shd w:val="clear" w:color="auto" w:fill="A6A6A6"/>
          </w:tcPr>
          <w:p w14:paraId="2DABEEF2"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440" w:type="dxa"/>
            <w:shd w:val="clear" w:color="auto" w:fill="A6A6A6"/>
          </w:tcPr>
          <w:p w14:paraId="37FA9481"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487" w:type="dxa"/>
            <w:shd w:val="clear" w:color="auto" w:fill="A6A6A6"/>
          </w:tcPr>
          <w:p w14:paraId="231FE37E"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F0AE7" w:rsidRPr="008C2396" w14:paraId="7D339C8A" w14:textId="77777777" w:rsidTr="008F0AE7">
        <w:tc>
          <w:tcPr>
            <w:tcW w:w="4038" w:type="dxa"/>
            <w:shd w:val="clear" w:color="auto" w:fill="auto"/>
          </w:tcPr>
          <w:p w14:paraId="268F0866" w14:textId="77777777"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Catherine Michelle Encinas</w:t>
            </w:r>
          </w:p>
        </w:tc>
        <w:tc>
          <w:tcPr>
            <w:tcW w:w="2525" w:type="dxa"/>
            <w:shd w:val="clear" w:color="auto" w:fill="auto"/>
          </w:tcPr>
          <w:p w14:paraId="5841FFF4" w14:textId="77777777"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Tecnologías de la información</w:t>
            </w:r>
          </w:p>
        </w:tc>
        <w:tc>
          <w:tcPr>
            <w:tcW w:w="1440" w:type="dxa"/>
            <w:shd w:val="clear" w:color="auto" w:fill="auto"/>
          </w:tcPr>
          <w:p w14:paraId="770517BE" w14:textId="77777777"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3322567841</w:t>
            </w:r>
          </w:p>
        </w:tc>
        <w:tc>
          <w:tcPr>
            <w:tcW w:w="2487" w:type="dxa"/>
            <w:shd w:val="clear" w:color="auto" w:fill="auto"/>
          </w:tcPr>
          <w:p w14:paraId="196CC7A4" w14:textId="58DF3203"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p>
        </w:tc>
      </w:tr>
      <w:tr w:rsidR="008F0AE7" w:rsidRPr="008C2396" w14:paraId="1765AB47" w14:textId="77777777" w:rsidTr="008F0AE7">
        <w:tc>
          <w:tcPr>
            <w:tcW w:w="4038" w:type="dxa"/>
            <w:shd w:val="clear" w:color="auto" w:fill="auto"/>
          </w:tcPr>
          <w:p w14:paraId="400962A7" w14:textId="77777777"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lastRenderedPageBreak/>
              <w:t>Alejandra Sánchez</w:t>
            </w:r>
          </w:p>
        </w:tc>
        <w:tc>
          <w:tcPr>
            <w:tcW w:w="2525" w:type="dxa"/>
            <w:shd w:val="clear" w:color="auto" w:fill="auto"/>
          </w:tcPr>
          <w:p w14:paraId="431A78B5" w14:textId="77777777"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Tecnologías de la información</w:t>
            </w:r>
          </w:p>
        </w:tc>
        <w:tc>
          <w:tcPr>
            <w:tcW w:w="1440" w:type="dxa"/>
            <w:shd w:val="clear" w:color="auto" w:fill="auto"/>
          </w:tcPr>
          <w:p w14:paraId="6995A200" w14:textId="77777777"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3339658412</w:t>
            </w:r>
          </w:p>
        </w:tc>
        <w:tc>
          <w:tcPr>
            <w:tcW w:w="2487" w:type="dxa"/>
            <w:shd w:val="clear" w:color="auto" w:fill="auto"/>
          </w:tcPr>
          <w:p w14:paraId="2C74C992" w14:textId="60ED3C1E"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p>
        </w:tc>
      </w:tr>
      <w:tr w:rsidR="008F0AE7" w:rsidRPr="008C2396" w14:paraId="058ED4FC" w14:textId="77777777" w:rsidTr="008F0AE7">
        <w:tc>
          <w:tcPr>
            <w:tcW w:w="4038" w:type="dxa"/>
            <w:shd w:val="clear" w:color="auto" w:fill="auto"/>
          </w:tcPr>
          <w:p w14:paraId="32686FFA" w14:textId="77777777"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Martin Orozco</w:t>
            </w:r>
          </w:p>
        </w:tc>
        <w:tc>
          <w:tcPr>
            <w:tcW w:w="2525" w:type="dxa"/>
            <w:shd w:val="clear" w:color="auto" w:fill="auto"/>
          </w:tcPr>
          <w:p w14:paraId="6B9C9199" w14:textId="77777777"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Tecnologías de la información</w:t>
            </w:r>
          </w:p>
        </w:tc>
        <w:tc>
          <w:tcPr>
            <w:tcW w:w="1440" w:type="dxa"/>
            <w:shd w:val="clear" w:color="auto" w:fill="auto"/>
          </w:tcPr>
          <w:p w14:paraId="708A9B3B" w14:textId="77777777"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3300456985</w:t>
            </w:r>
          </w:p>
        </w:tc>
        <w:tc>
          <w:tcPr>
            <w:tcW w:w="2487" w:type="dxa"/>
            <w:shd w:val="clear" w:color="auto" w:fill="auto"/>
          </w:tcPr>
          <w:p w14:paraId="107221FE" w14:textId="6AAF0EFF"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p>
        </w:tc>
      </w:tr>
      <w:tr w:rsidR="008F0AE7" w:rsidRPr="008C2396" w14:paraId="7671B73B" w14:textId="77777777" w:rsidTr="008F0AE7">
        <w:tc>
          <w:tcPr>
            <w:tcW w:w="4038" w:type="dxa"/>
            <w:shd w:val="clear" w:color="auto" w:fill="auto"/>
          </w:tcPr>
          <w:p w14:paraId="538D7481" w14:textId="77777777"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Francisco Velásquez</w:t>
            </w:r>
          </w:p>
        </w:tc>
        <w:tc>
          <w:tcPr>
            <w:tcW w:w="2525" w:type="dxa"/>
            <w:shd w:val="clear" w:color="auto" w:fill="auto"/>
          </w:tcPr>
          <w:p w14:paraId="74BB521A" w14:textId="77777777"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Tecnologías de la información</w:t>
            </w:r>
          </w:p>
        </w:tc>
        <w:tc>
          <w:tcPr>
            <w:tcW w:w="1440" w:type="dxa"/>
            <w:shd w:val="clear" w:color="auto" w:fill="auto"/>
          </w:tcPr>
          <w:p w14:paraId="51499619" w14:textId="77777777"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3339481000</w:t>
            </w:r>
          </w:p>
        </w:tc>
        <w:tc>
          <w:tcPr>
            <w:tcW w:w="2487" w:type="dxa"/>
            <w:shd w:val="clear" w:color="auto" w:fill="auto"/>
          </w:tcPr>
          <w:p w14:paraId="0F10113B" w14:textId="2AB445F9"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p>
        </w:tc>
      </w:tr>
      <w:tr w:rsidR="008F0AE7" w:rsidRPr="008C2396" w14:paraId="28C449C2" w14:textId="77777777" w:rsidTr="008F0AE7">
        <w:tc>
          <w:tcPr>
            <w:tcW w:w="4038" w:type="dxa"/>
            <w:shd w:val="clear" w:color="auto" w:fill="auto"/>
          </w:tcPr>
          <w:p w14:paraId="038F587C" w14:textId="77777777"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María Chávez</w:t>
            </w:r>
          </w:p>
        </w:tc>
        <w:tc>
          <w:tcPr>
            <w:tcW w:w="2525" w:type="dxa"/>
            <w:shd w:val="clear" w:color="auto" w:fill="auto"/>
          </w:tcPr>
          <w:p w14:paraId="2D423EE0" w14:textId="77777777"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Tecnologías de la información</w:t>
            </w:r>
          </w:p>
        </w:tc>
        <w:tc>
          <w:tcPr>
            <w:tcW w:w="1440" w:type="dxa"/>
            <w:shd w:val="clear" w:color="auto" w:fill="auto"/>
          </w:tcPr>
          <w:p w14:paraId="6172E932" w14:textId="77777777"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3751452698</w:t>
            </w:r>
          </w:p>
        </w:tc>
        <w:tc>
          <w:tcPr>
            <w:tcW w:w="2487" w:type="dxa"/>
            <w:shd w:val="clear" w:color="auto" w:fill="auto"/>
          </w:tcPr>
          <w:p w14:paraId="10690A7E" w14:textId="6879437B"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p>
        </w:tc>
      </w:tr>
    </w:tbl>
    <w:p w14:paraId="0D4E63FB" w14:textId="77777777" w:rsidR="00503D08" w:rsidRPr="008C2396" w:rsidRDefault="00503D08" w:rsidP="008F0AE7">
      <w:pPr>
        <w:rPr>
          <w:rFonts w:ascii="Arial" w:hAnsi="Arial" w:cs="Arial"/>
          <w:b/>
          <w:sz w:val="28"/>
          <w:szCs w:val="28"/>
        </w:rPr>
      </w:pPr>
    </w:p>
    <w:p w14:paraId="135E591F" w14:textId="77777777" w:rsidR="00D234A2" w:rsidRPr="008C2396" w:rsidRDefault="00740EE6" w:rsidP="00F86C39">
      <w:pPr>
        <w:pStyle w:val="Ttulo1"/>
        <w:rPr>
          <w:rFonts w:cs="Arial"/>
        </w:rPr>
      </w:pPr>
      <w:bookmarkStart w:id="14" w:name="_Toc532221777"/>
      <w:r w:rsidRPr="008C2396">
        <w:rPr>
          <w:rFonts w:cs="Arial"/>
        </w:rPr>
        <w:t>LEVANTAMIENTO DEL REQUERIMIENTO DETALLADO</w:t>
      </w:r>
      <w:bookmarkEnd w:id="14"/>
    </w:p>
    <w:p w14:paraId="258DB1EF" w14:textId="77777777" w:rsidR="00137683" w:rsidRPr="008C2396" w:rsidRDefault="00137683" w:rsidP="00137683">
      <w:pPr>
        <w:rPr>
          <w:rFonts w:ascii="Arial" w:hAnsi="Arial" w:cs="Arial"/>
          <w:lang w:val="es-ES_tradnl" w:eastAsia="en-US"/>
        </w:rPr>
      </w:pPr>
    </w:p>
    <w:p w14:paraId="47EFF617" w14:textId="77777777" w:rsidR="00D234A2" w:rsidRPr="005D0764" w:rsidRDefault="00137683" w:rsidP="005D0764">
      <w:pPr>
        <w:jc w:val="both"/>
        <w:rPr>
          <w:rFonts w:ascii="Arial" w:hAnsi="Arial" w:cs="Arial"/>
          <w:color w:val="BFBFBF"/>
          <w:sz w:val="28"/>
          <w:szCs w:val="28"/>
        </w:rPr>
      </w:pPr>
      <w:r w:rsidRPr="005D0764">
        <w:rPr>
          <w:rFonts w:ascii="Arial" w:hAnsi="Arial" w:cs="Arial"/>
          <w:color w:val="BFBFBF"/>
          <w:sz w:val="28"/>
          <w:szCs w:val="28"/>
        </w:rPr>
        <w:t>Las historias de usuario deben ser independientes y debidamente identificadas</w:t>
      </w:r>
      <w:r w:rsidR="009F4DBC" w:rsidRPr="005D0764">
        <w:rPr>
          <w:rFonts w:ascii="Arial" w:hAnsi="Arial" w:cs="Arial"/>
          <w:color w:val="BFBFBF"/>
          <w:sz w:val="28"/>
          <w:szCs w:val="28"/>
        </w:rPr>
        <w:t>;</w:t>
      </w:r>
      <w:r w:rsidRPr="005D0764">
        <w:rPr>
          <w:rFonts w:ascii="Arial" w:hAnsi="Arial" w:cs="Arial"/>
          <w:color w:val="BFBFBF"/>
          <w:sz w:val="28"/>
          <w:szCs w:val="28"/>
        </w:rPr>
        <w:t xml:space="preserve"> deben corresponder a una </w:t>
      </w:r>
      <w:r w:rsidR="009F4DBC" w:rsidRPr="005D0764">
        <w:rPr>
          <w:rFonts w:ascii="Arial" w:hAnsi="Arial" w:cs="Arial"/>
          <w:color w:val="BFBFBF"/>
          <w:sz w:val="28"/>
          <w:szCs w:val="28"/>
        </w:rPr>
        <w:t>única</w:t>
      </w:r>
      <w:r w:rsidRPr="005D0764">
        <w:rPr>
          <w:rFonts w:ascii="Arial" w:hAnsi="Arial" w:cs="Arial"/>
          <w:color w:val="BFBFBF"/>
          <w:sz w:val="28"/>
          <w:szCs w:val="28"/>
        </w:rPr>
        <w:t xml:space="preserve"> funcionalidad</w:t>
      </w:r>
      <w:r w:rsidR="009F4DBC" w:rsidRPr="005D0764">
        <w:rPr>
          <w:rFonts w:ascii="Arial" w:hAnsi="Arial" w:cs="Arial"/>
          <w:color w:val="BFBFBF"/>
          <w:sz w:val="28"/>
          <w:szCs w:val="28"/>
        </w:rPr>
        <w:t xml:space="preserve"> y deben ser cortas y concisas </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AE4D25" w:rsidRPr="008C2396" w14:paraId="0925D3A6" w14:textId="77777777" w:rsidTr="004627A3">
        <w:trPr>
          <w:trHeight w:val="182"/>
        </w:trPr>
        <w:tc>
          <w:tcPr>
            <w:tcW w:w="10490" w:type="dxa"/>
            <w:gridSpan w:val="8"/>
            <w:shd w:val="clear" w:color="auto" w:fill="A50021"/>
          </w:tcPr>
          <w:p w14:paraId="5BC0A925" w14:textId="77777777" w:rsidR="00AE4D25" w:rsidRPr="008C2396" w:rsidRDefault="00AE4D25" w:rsidP="004627A3">
            <w:pPr>
              <w:jc w:val="center"/>
              <w:rPr>
                <w:rFonts w:ascii="Arial" w:hAnsi="Arial" w:cs="Arial"/>
                <w:b/>
                <w:sz w:val="22"/>
                <w:szCs w:val="22"/>
              </w:rPr>
            </w:pPr>
            <w:r w:rsidRPr="008C2396">
              <w:rPr>
                <w:rFonts w:ascii="Arial" w:hAnsi="Arial" w:cs="Arial"/>
                <w:b/>
                <w:sz w:val="22"/>
                <w:szCs w:val="22"/>
              </w:rPr>
              <w:t>HISTORIAS DE USUARIO</w:t>
            </w:r>
          </w:p>
        </w:tc>
      </w:tr>
      <w:tr w:rsidR="005D0764" w:rsidRPr="008C2396" w14:paraId="3F8D985A" w14:textId="77777777" w:rsidTr="005D0764">
        <w:trPr>
          <w:trHeight w:val="182"/>
        </w:trPr>
        <w:tc>
          <w:tcPr>
            <w:tcW w:w="1418" w:type="dxa"/>
            <w:gridSpan w:val="2"/>
            <w:shd w:val="clear" w:color="auto" w:fill="auto"/>
          </w:tcPr>
          <w:p w14:paraId="0B354DAA" w14:textId="77777777" w:rsidR="005D0764" w:rsidRPr="008C2396" w:rsidRDefault="005D0764" w:rsidP="004627A3">
            <w:pPr>
              <w:jc w:val="center"/>
              <w:rPr>
                <w:rFonts w:ascii="Arial" w:hAnsi="Arial" w:cs="Arial"/>
                <w:b/>
                <w:sz w:val="22"/>
                <w:szCs w:val="22"/>
              </w:rPr>
            </w:pPr>
            <w:proofErr w:type="spellStart"/>
            <w:r>
              <w:rPr>
                <w:rFonts w:ascii="Arial" w:hAnsi="Arial" w:cs="Arial"/>
                <w:b/>
                <w:sz w:val="22"/>
                <w:szCs w:val="22"/>
              </w:rPr>
              <w:t>Nº</w:t>
            </w:r>
            <w:proofErr w:type="spellEnd"/>
            <w:r>
              <w:rPr>
                <w:rFonts w:ascii="Arial" w:hAnsi="Arial" w:cs="Arial"/>
                <w:b/>
                <w:sz w:val="22"/>
                <w:szCs w:val="22"/>
              </w:rPr>
              <w:t>.</w:t>
            </w:r>
          </w:p>
        </w:tc>
        <w:tc>
          <w:tcPr>
            <w:tcW w:w="9072" w:type="dxa"/>
            <w:gridSpan w:val="6"/>
            <w:shd w:val="clear" w:color="auto" w:fill="auto"/>
          </w:tcPr>
          <w:p w14:paraId="16F13BBE" w14:textId="77777777" w:rsidR="005D0764" w:rsidRPr="008C2396" w:rsidRDefault="00D35C20" w:rsidP="005D0764">
            <w:pPr>
              <w:jc w:val="both"/>
              <w:rPr>
                <w:rFonts w:ascii="Arial" w:hAnsi="Arial" w:cs="Arial"/>
                <w:b/>
                <w:sz w:val="22"/>
                <w:szCs w:val="22"/>
              </w:rPr>
            </w:pPr>
            <w:r>
              <w:rPr>
                <w:rFonts w:ascii="Arial" w:hAnsi="Arial" w:cs="Arial"/>
                <w:color w:val="A6A6A6"/>
                <w:sz w:val="22"/>
                <w:szCs w:val="22"/>
              </w:rPr>
              <w:t>2458963</w:t>
            </w:r>
          </w:p>
        </w:tc>
      </w:tr>
      <w:tr w:rsidR="005D0764" w:rsidRPr="008C2396" w14:paraId="55681C95" w14:textId="77777777" w:rsidTr="005D0764">
        <w:trPr>
          <w:trHeight w:val="182"/>
        </w:trPr>
        <w:tc>
          <w:tcPr>
            <w:tcW w:w="1418" w:type="dxa"/>
            <w:gridSpan w:val="2"/>
            <w:shd w:val="clear" w:color="auto" w:fill="auto"/>
          </w:tcPr>
          <w:p w14:paraId="361A949B"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14:paraId="34C3C4F8" w14:textId="77777777" w:rsidR="005D0764" w:rsidRPr="008C2396" w:rsidRDefault="009F09C6" w:rsidP="005D0764">
            <w:pPr>
              <w:jc w:val="both"/>
              <w:rPr>
                <w:rFonts w:ascii="Arial" w:hAnsi="Arial" w:cs="Arial"/>
                <w:b/>
                <w:sz w:val="22"/>
                <w:szCs w:val="22"/>
              </w:rPr>
            </w:pPr>
            <w:r>
              <w:rPr>
                <w:rFonts w:ascii="Arial" w:hAnsi="Arial" w:cs="Arial"/>
                <w:color w:val="A6A6A6"/>
                <w:sz w:val="22"/>
                <w:szCs w:val="22"/>
              </w:rPr>
              <w:t>Interfaz</w:t>
            </w:r>
          </w:p>
        </w:tc>
      </w:tr>
      <w:tr w:rsidR="005D0764" w:rsidRPr="008C2396" w14:paraId="0717B143" w14:textId="77777777" w:rsidTr="005D0764">
        <w:trPr>
          <w:trHeight w:val="182"/>
        </w:trPr>
        <w:tc>
          <w:tcPr>
            <w:tcW w:w="1418" w:type="dxa"/>
            <w:gridSpan w:val="2"/>
            <w:shd w:val="clear" w:color="auto" w:fill="auto"/>
          </w:tcPr>
          <w:p w14:paraId="161D6CB4"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14:paraId="01DFF070" w14:textId="77777777" w:rsidR="005D0764" w:rsidRPr="008C2396" w:rsidRDefault="009F09C6" w:rsidP="005D0764">
            <w:pPr>
              <w:jc w:val="both"/>
              <w:rPr>
                <w:rFonts w:ascii="Arial" w:hAnsi="Arial" w:cs="Arial"/>
                <w:b/>
                <w:sz w:val="22"/>
                <w:szCs w:val="22"/>
              </w:rPr>
            </w:pPr>
            <w:r>
              <w:rPr>
                <w:rFonts w:ascii="Arial" w:hAnsi="Arial" w:cs="Arial"/>
                <w:color w:val="BFBFBF"/>
                <w:sz w:val="22"/>
                <w:szCs w:val="22"/>
              </w:rPr>
              <w:t>22</w:t>
            </w:r>
            <w:r w:rsidR="005D0764" w:rsidRPr="008C2396">
              <w:rPr>
                <w:rFonts w:ascii="Arial" w:hAnsi="Arial" w:cs="Arial"/>
                <w:color w:val="BFBFBF"/>
                <w:sz w:val="22"/>
                <w:szCs w:val="22"/>
              </w:rPr>
              <w:t>/</w:t>
            </w:r>
            <w:r>
              <w:rPr>
                <w:rFonts w:ascii="Arial" w:hAnsi="Arial" w:cs="Arial"/>
                <w:color w:val="BFBFBF"/>
                <w:sz w:val="22"/>
                <w:szCs w:val="22"/>
              </w:rPr>
              <w:t>12</w:t>
            </w:r>
            <w:r w:rsidR="005D0764" w:rsidRPr="008C2396">
              <w:rPr>
                <w:rFonts w:ascii="Arial" w:hAnsi="Arial" w:cs="Arial"/>
                <w:color w:val="BFBFBF"/>
                <w:sz w:val="22"/>
                <w:szCs w:val="22"/>
              </w:rPr>
              <w:t>/</w:t>
            </w:r>
            <w:r>
              <w:rPr>
                <w:rFonts w:ascii="Arial" w:hAnsi="Arial" w:cs="Arial"/>
                <w:color w:val="BFBFBF"/>
                <w:sz w:val="22"/>
                <w:szCs w:val="22"/>
              </w:rPr>
              <w:t>2019</w:t>
            </w:r>
          </w:p>
        </w:tc>
      </w:tr>
      <w:tr w:rsidR="005D0764" w:rsidRPr="008C2396" w14:paraId="3A79D288" w14:textId="77777777" w:rsidTr="005D0764">
        <w:trPr>
          <w:trHeight w:val="182"/>
        </w:trPr>
        <w:tc>
          <w:tcPr>
            <w:tcW w:w="1418" w:type="dxa"/>
            <w:gridSpan w:val="2"/>
            <w:shd w:val="clear" w:color="auto" w:fill="auto"/>
          </w:tcPr>
          <w:p w14:paraId="32F81024"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14:paraId="718FF368" w14:textId="77777777" w:rsidR="005D0764" w:rsidRPr="008C2396" w:rsidRDefault="009F09C6" w:rsidP="005D0764">
            <w:pPr>
              <w:jc w:val="both"/>
              <w:rPr>
                <w:rFonts w:ascii="Arial" w:hAnsi="Arial" w:cs="Arial"/>
                <w:b/>
                <w:sz w:val="22"/>
                <w:szCs w:val="22"/>
              </w:rPr>
            </w:pPr>
            <w:r>
              <w:rPr>
                <w:rFonts w:ascii="Arial" w:hAnsi="Arial" w:cs="Arial"/>
                <w:color w:val="A6A6A6"/>
                <w:sz w:val="22"/>
                <w:szCs w:val="22"/>
              </w:rPr>
              <w:t>10</w:t>
            </w:r>
          </w:p>
        </w:tc>
      </w:tr>
      <w:tr w:rsidR="00137683" w:rsidRPr="008C2396" w14:paraId="6C4FD6EB" w14:textId="77777777" w:rsidTr="004627A3">
        <w:trPr>
          <w:trHeight w:val="182"/>
        </w:trPr>
        <w:tc>
          <w:tcPr>
            <w:tcW w:w="10490" w:type="dxa"/>
            <w:gridSpan w:val="8"/>
            <w:shd w:val="clear" w:color="auto" w:fill="A50021"/>
          </w:tcPr>
          <w:p w14:paraId="6E8E834B" w14:textId="77777777" w:rsidR="00137683" w:rsidRPr="008C2396" w:rsidRDefault="002617FE" w:rsidP="004627A3">
            <w:pPr>
              <w:jc w:val="center"/>
              <w:rPr>
                <w:rFonts w:ascii="Arial" w:hAnsi="Arial" w:cs="Arial"/>
                <w:sz w:val="22"/>
                <w:szCs w:val="22"/>
              </w:rPr>
            </w:pPr>
            <w:r w:rsidRPr="008C2396">
              <w:rPr>
                <w:rFonts w:ascii="Arial" w:hAnsi="Arial" w:cs="Arial"/>
                <w:b/>
                <w:szCs w:val="22"/>
              </w:rPr>
              <w:t>Característica</w:t>
            </w:r>
            <w:r w:rsidR="00137683" w:rsidRPr="008C2396">
              <w:rPr>
                <w:rFonts w:ascii="Arial" w:hAnsi="Arial" w:cs="Arial"/>
                <w:b/>
                <w:szCs w:val="22"/>
              </w:rPr>
              <w:t>/Funcionalidad</w:t>
            </w:r>
          </w:p>
        </w:tc>
      </w:tr>
      <w:tr w:rsidR="00137683" w:rsidRPr="008C2396" w14:paraId="3D587069" w14:textId="77777777" w:rsidTr="004627A3">
        <w:trPr>
          <w:trHeight w:val="1406"/>
        </w:trPr>
        <w:tc>
          <w:tcPr>
            <w:tcW w:w="10490" w:type="dxa"/>
            <w:gridSpan w:val="8"/>
            <w:shd w:val="clear" w:color="auto" w:fill="FFFFFF"/>
          </w:tcPr>
          <w:p w14:paraId="4DF4ED2E" w14:textId="77777777" w:rsidR="00137683" w:rsidRPr="008C2396" w:rsidRDefault="00A83809" w:rsidP="004627A3">
            <w:pPr>
              <w:rPr>
                <w:rFonts w:ascii="Arial" w:hAnsi="Arial" w:cs="Arial"/>
                <w:color w:val="A6A6A6"/>
                <w:sz w:val="22"/>
                <w:szCs w:val="22"/>
              </w:rPr>
            </w:pPr>
            <w:r>
              <w:rPr>
                <w:rFonts w:ascii="Arial" w:hAnsi="Arial" w:cs="Arial"/>
                <w:color w:val="A6A6A6"/>
                <w:sz w:val="22"/>
                <w:szCs w:val="22"/>
              </w:rPr>
              <w:t>Quiero que el sistema registre los datos personales de los clientes que quieren que lleven su caso el bufete de abogados.</w:t>
            </w:r>
          </w:p>
          <w:p w14:paraId="483BE8A2" w14:textId="77777777" w:rsidR="00137683" w:rsidRPr="008C2396" w:rsidRDefault="00137683" w:rsidP="00A83809">
            <w:pPr>
              <w:rPr>
                <w:rFonts w:ascii="Arial" w:hAnsi="Arial" w:cs="Arial"/>
                <w:color w:val="A6A6A6"/>
                <w:sz w:val="22"/>
                <w:szCs w:val="22"/>
              </w:rPr>
            </w:pPr>
          </w:p>
        </w:tc>
      </w:tr>
      <w:tr w:rsidR="00AE4D25" w:rsidRPr="008C2396" w14:paraId="34ED0796" w14:textId="77777777" w:rsidTr="004627A3">
        <w:trPr>
          <w:trHeight w:val="182"/>
        </w:trPr>
        <w:tc>
          <w:tcPr>
            <w:tcW w:w="10490" w:type="dxa"/>
            <w:gridSpan w:val="8"/>
            <w:shd w:val="clear" w:color="auto" w:fill="A50021"/>
          </w:tcPr>
          <w:p w14:paraId="04DD32A8" w14:textId="77777777" w:rsidR="00AE4D25" w:rsidRPr="008C2396" w:rsidRDefault="002617FE" w:rsidP="004627A3">
            <w:pPr>
              <w:jc w:val="center"/>
              <w:rPr>
                <w:rFonts w:ascii="Arial" w:hAnsi="Arial" w:cs="Arial"/>
                <w:sz w:val="22"/>
                <w:szCs w:val="22"/>
              </w:rPr>
            </w:pPr>
            <w:r w:rsidRPr="008C2396">
              <w:rPr>
                <w:rFonts w:ascii="Arial" w:hAnsi="Arial" w:cs="Arial"/>
                <w:b/>
                <w:szCs w:val="22"/>
              </w:rPr>
              <w:t>Razón</w:t>
            </w:r>
            <w:r w:rsidR="00137683" w:rsidRPr="008C2396">
              <w:rPr>
                <w:rFonts w:ascii="Arial" w:hAnsi="Arial" w:cs="Arial"/>
                <w:b/>
                <w:szCs w:val="22"/>
              </w:rPr>
              <w:t>/Resultado</w:t>
            </w:r>
          </w:p>
        </w:tc>
      </w:tr>
      <w:tr w:rsidR="00AE4D25" w:rsidRPr="008C2396" w14:paraId="4F89C83B" w14:textId="77777777" w:rsidTr="00AE4D25">
        <w:trPr>
          <w:trHeight w:val="1406"/>
        </w:trPr>
        <w:tc>
          <w:tcPr>
            <w:tcW w:w="10490" w:type="dxa"/>
            <w:gridSpan w:val="8"/>
            <w:shd w:val="clear" w:color="auto" w:fill="FFFFFF"/>
          </w:tcPr>
          <w:p w14:paraId="0448D3F2" w14:textId="77777777" w:rsidR="00AE4D25" w:rsidRPr="008C2396" w:rsidRDefault="00A83809" w:rsidP="004627A3">
            <w:pPr>
              <w:rPr>
                <w:rFonts w:ascii="Arial" w:hAnsi="Arial" w:cs="Arial"/>
                <w:color w:val="A6A6A6"/>
                <w:sz w:val="22"/>
                <w:szCs w:val="22"/>
              </w:rPr>
            </w:pPr>
            <w:r>
              <w:rPr>
                <w:rFonts w:ascii="Arial" w:hAnsi="Arial" w:cs="Arial"/>
                <w:color w:val="A6A6A6"/>
                <w:sz w:val="22"/>
                <w:szCs w:val="22"/>
              </w:rPr>
              <w:t>Con la finalidad de tener su historial por si volvieran a requerir de los servicios del bufete de abogados.</w:t>
            </w:r>
          </w:p>
          <w:p w14:paraId="78F7A535" w14:textId="77777777" w:rsidR="00AE4D25" w:rsidRPr="008C2396" w:rsidRDefault="00AE4D25" w:rsidP="004627A3">
            <w:pPr>
              <w:rPr>
                <w:rFonts w:ascii="Arial" w:hAnsi="Arial" w:cs="Arial"/>
                <w:color w:val="A6A6A6"/>
                <w:sz w:val="22"/>
                <w:szCs w:val="22"/>
              </w:rPr>
            </w:pPr>
          </w:p>
        </w:tc>
      </w:tr>
      <w:tr w:rsidR="004205AA" w:rsidRPr="008C2396" w14:paraId="0F50D5E1" w14:textId="77777777" w:rsidTr="004627A3">
        <w:trPr>
          <w:trHeight w:val="182"/>
        </w:trPr>
        <w:tc>
          <w:tcPr>
            <w:tcW w:w="10490" w:type="dxa"/>
            <w:gridSpan w:val="8"/>
            <w:shd w:val="clear" w:color="auto" w:fill="A50021"/>
          </w:tcPr>
          <w:p w14:paraId="73D36183" w14:textId="77777777" w:rsidR="004205AA" w:rsidRPr="008C2396" w:rsidRDefault="004205AA" w:rsidP="004627A3">
            <w:pPr>
              <w:jc w:val="center"/>
              <w:rPr>
                <w:rFonts w:ascii="Arial" w:hAnsi="Arial" w:cs="Arial"/>
                <w:sz w:val="22"/>
                <w:szCs w:val="22"/>
              </w:rPr>
            </w:pPr>
            <w:r w:rsidRPr="008C2396">
              <w:rPr>
                <w:rFonts w:ascii="Arial" w:hAnsi="Arial" w:cs="Arial"/>
                <w:b/>
                <w:szCs w:val="22"/>
              </w:rPr>
              <w:t>Criterios de Aceptación</w:t>
            </w:r>
          </w:p>
        </w:tc>
      </w:tr>
      <w:tr w:rsidR="008512C0" w:rsidRPr="008C2396" w14:paraId="404B1105" w14:textId="77777777" w:rsidTr="005D0764">
        <w:trPr>
          <w:trHeight w:val="182"/>
        </w:trPr>
        <w:tc>
          <w:tcPr>
            <w:tcW w:w="737" w:type="dxa"/>
            <w:shd w:val="clear" w:color="auto" w:fill="A6A6A6"/>
          </w:tcPr>
          <w:p w14:paraId="2B29D2CF" w14:textId="77777777" w:rsidR="00097052" w:rsidRPr="008C2396" w:rsidRDefault="00097052" w:rsidP="004627A3">
            <w:pPr>
              <w:jc w:val="center"/>
              <w:rPr>
                <w:rFonts w:ascii="Arial" w:hAnsi="Arial" w:cs="Arial"/>
                <w:b/>
                <w:sz w:val="22"/>
                <w:szCs w:val="22"/>
              </w:rPr>
            </w:pPr>
            <w:proofErr w:type="spellStart"/>
            <w:r w:rsidRPr="008C2396">
              <w:rPr>
                <w:rFonts w:ascii="Arial" w:hAnsi="Arial" w:cs="Arial"/>
                <w:b/>
                <w:sz w:val="22"/>
                <w:szCs w:val="22"/>
              </w:rPr>
              <w:t>Nº</w:t>
            </w:r>
            <w:proofErr w:type="spellEnd"/>
          </w:p>
        </w:tc>
        <w:tc>
          <w:tcPr>
            <w:tcW w:w="1949" w:type="dxa"/>
            <w:gridSpan w:val="2"/>
            <w:shd w:val="clear" w:color="auto" w:fill="A6A6A6"/>
          </w:tcPr>
          <w:p w14:paraId="7E892045" w14:textId="77777777" w:rsidR="00097052" w:rsidRPr="008C2396" w:rsidRDefault="00097052" w:rsidP="004627A3">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cPr>
          <w:p w14:paraId="6DA7E56F"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cPr>
          <w:p w14:paraId="5D19C297"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Evento</w:t>
            </w:r>
          </w:p>
        </w:tc>
      </w:tr>
      <w:tr w:rsidR="008512C0" w:rsidRPr="008C2396" w14:paraId="0F134804" w14:textId="77777777" w:rsidTr="005D0764">
        <w:trPr>
          <w:trHeight w:val="1686"/>
        </w:trPr>
        <w:tc>
          <w:tcPr>
            <w:tcW w:w="737" w:type="dxa"/>
            <w:shd w:val="clear" w:color="auto" w:fill="FFFFFF"/>
          </w:tcPr>
          <w:p w14:paraId="1AD8B174"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lastRenderedPageBreak/>
              <w:t>1</w:t>
            </w:r>
            <w:r w:rsidR="008F6AF7" w:rsidRPr="008C2396">
              <w:rPr>
                <w:rFonts w:ascii="Arial" w:hAnsi="Arial" w:cs="Arial"/>
                <w:color w:val="A6A6A6"/>
                <w:sz w:val="22"/>
                <w:szCs w:val="22"/>
              </w:rPr>
              <w:t>...</w:t>
            </w:r>
          </w:p>
        </w:tc>
        <w:tc>
          <w:tcPr>
            <w:tcW w:w="1949" w:type="dxa"/>
            <w:gridSpan w:val="2"/>
            <w:shd w:val="clear" w:color="auto" w:fill="FFFFFF"/>
          </w:tcPr>
          <w:p w14:paraId="061C714E" w14:textId="77777777" w:rsidR="00097052" w:rsidRPr="008C2396" w:rsidRDefault="00097052" w:rsidP="004627A3">
            <w:pPr>
              <w:jc w:val="both"/>
              <w:rPr>
                <w:rFonts w:ascii="Arial" w:hAnsi="Arial" w:cs="Arial"/>
                <w:color w:val="A6A6A6"/>
                <w:sz w:val="22"/>
                <w:szCs w:val="22"/>
              </w:rPr>
            </w:pPr>
            <w:r w:rsidRPr="008C2396">
              <w:rPr>
                <w:rFonts w:ascii="Arial" w:hAnsi="Arial" w:cs="Arial"/>
                <w:color w:val="A6A6A6"/>
                <w:sz w:val="22"/>
                <w:szCs w:val="22"/>
              </w:rPr>
              <w:t xml:space="preserve">Ingreso del </w:t>
            </w:r>
            <w:r w:rsidR="003B77BD">
              <w:rPr>
                <w:rFonts w:ascii="Arial" w:hAnsi="Arial" w:cs="Arial"/>
                <w:color w:val="A6A6A6"/>
                <w:sz w:val="22"/>
                <w:szCs w:val="22"/>
              </w:rPr>
              <w:t>administrador</w:t>
            </w:r>
            <w:r w:rsidRPr="008C2396">
              <w:rPr>
                <w:rFonts w:ascii="Arial" w:hAnsi="Arial" w:cs="Arial"/>
                <w:color w:val="A6A6A6"/>
                <w:sz w:val="22"/>
                <w:szCs w:val="22"/>
              </w:rPr>
              <w:t xml:space="preserve"> a la plataforma</w:t>
            </w:r>
          </w:p>
        </w:tc>
        <w:tc>
          <w:tcPr>
            <w:tcW w:w="2571" w:type="dxa"/>
            <w:gridSpan w:val="3"/>
            <w:shd w:val="clear" w:color="auto" w:fill="FFFFFF"/>
          </w:tcPr>
          <w:p w14:paraId="0C337FBA" w14:textId="77777777" w:rsidR="00097052" w:rsidRPr="008C2396" w:rsidRDefault="003B77BD" w:rsidP="00E56DEC">
            <w:pPr>
              <w:jc w:val="both"/>
              <w:rPr>
                <w:rFonts w:ascii="Arial" w:hAnsi="Arial" w:cs="Arial"/>
                <w:color w:val="A6A6A6"/>
                <w:sz w:val="22"/>
                <w:szCs w:val="22"/>
              </w:rPr>
            </w:pPr>
            <w:r>
              <w:rPr>
                <w:rFonts w:ascii="Arial" w:hAnsi="Arial" w:cs="Arial"/>
                <w:color w:val="A6A6A6"/>
                <w:sz w:val="22"/>
                <w:szCs w:val="22"/>
              </w:rPr>
              <w:t>En caso de que se ingresen las credenciales incorrectas, se generara un mensaje de error.</w:t>
            </w:r>
          </w:p>
        </w:tc>
        <w:tc>
          <w:tcPr>
            <w:tcW w:w="5233" w:type="dxa"/>
            <w:gridSpan w:val="2"/>
            <w:shd w:val="clear" w:color="auto" w:fill="FFFFFF"/>
          </w:tcPr>
          <w:p w14:paraId="2EB7B380" w14:textId="77777777" w:rsidR="003B77BD" w:rsidRPr="008C2396" w:rsidRDefault="003B77BD" w:rsidP="003B77BD">
            <w:pPr>
              <w:jc w:val="both"/>
              <w:rPr>
                <w:rFonts w:ascii="Arial" w:hAnsi="Arial" w:cs="Arial"/>
                <w:color w:val="A6A6A6"/>
                <w:sz w:val="22"/>
                <w:szCs w:val="22"/>
              </w:rPr>
            </w:pPr>
            <w:r>
              <w:rPr>
                <w:rFonts w:ascii="Arial" w:hAnsi="Arial" w:cs="Arial"/>
                <w:color w:val="A6A6A6"/>
                <w:sz w:val="22"/>
                <w:szCs w:val="22"/>
              </w:rPr>
              <w:t>Cuando el administrador intenta ingresar a la plataforma llenando los datos del formulario de inicio de sesión.</w:t>
            </w:r>
          </w:p>
          <w:p w14:paraId="586E006D" w14:textId="77777777" w:rsidR="00097052" w:rsidRPr="008C2396" w:rsidRDefault="00097052" w:rsidP="006D1559">
            <w:pPr>
              <w:jc w:val="both"/>
              <w:rPr>
                <w:rFonts w:ascii="Arial" w:hAnsi="Arial" w:cs="Arial"/>
                <w:color w:val="A6A6A6"/>
                <w:sz w:val="22"/>
                <w:szCs w:val="22"/>
              </w:rPr>
            </w:pPr>
          </w:p>
        </w:tc>
      </w:tr>
      <w:tr w:rsidR="008512C0" w:rsidRPr="008C2396" w14:paraId="56502D0C" w14:textId="77777777" w:rsidTr="005D0764">
        <w:trPr>
          <w:trHeight w:val="1686"/>
        </w:trPr>
        <w:tc>
          <w:tcPr>
            <w:tcW w:w="737" w:type="dxa"/>
            <w:shd w:val="clear" w:color="auto" w:fill="FFFFFF"/>
          </w:tcPr>
          <w:p w14:paraId="71BE82F0" w14:textId="77777777" w:rsidR="00C64142" w:rsidRPr="008C2396" w:rsidRDefault="00C64142" w:rsidP="00097052">
            <w:pPr>
              <w:jc w:val="both"/>
              <w:rPr>
                <w:rFonts w:ascii="Arial" w:hAnsi="Arial" w:cs="Arial"/>
                <w:color w:val="A6A6A6"/>
                <w:sz w:val="22"/>
                <w:szCs w:val="22"/>
              </w:rPr>
            </w:pPr>
            <w:r w:rsidRPr="008C2396">
              <w:rPr>
                <w:rFonts w:ascii="Arial" w:hAnsi="Arial" w:cs="Arial"/>
                <w:color w:val="A6A6A6"/>
                <w:sz w:val="22"/>
                <w:szCs w:val="22"/>
              </w:rPr>
              <w:t>2</w:t>
            </w:r>
          </w:p>
        </w:tc>
        <w:tc>
          <w:tcPr>
            <w:tcW w:w="1949" w:type="dxa"/>
            <w:gridSpan w:val="2"/>
            <w:shd w:val="clear" w:color="auto" w:fill="FFFFFF"/>
          </w:tcPr>
          <w:p w14:paraId="34B227F3" w14:textId="77777777" w:rsidR="00C64142" w:rsidRPr="008C2396" w:rsidRDefault="003B77BD" w:rsidP="00097052">
            <w:pPr>
              <w:jc w:val="both"/>
              <w:rPr>
                <w:rFonts w:ascii="Arial" w:hAnsi="Arial" w:cs="Arial"/>
                <w:color w:val="A6A6A6"/>
                <w:sz w:val="22"/>
                <w:szCs w:val="22"/>
              </w:rPr>
            </w:pPr>
            <w:r>
              <w:rPr>
                <w:rFonts w:ascii="Arial" w:hAnsi="Arial" w:cs="Arial"/>
                <w:color w:val="A6A6A6"/>
                <w:sz w:val="22"/>
                <w:szCs w:val="22"/>
              </w:rPr>
              <w:t>Ingreso del cliente a la plataforma</w:t>
            </w:r>
          </w:p>
        </w:tc>
        <w:tc>
          <w:tcPr>
            <w:tcW w:w="2571" w:type="dxa"/>
            <w:gridSpan w:val="3"/>
            <w:shd w:val="clear" w:color="auto" w:fill="FFFFFF"/>
          </w:tcPr>
          <w:p w14:paraId="31B36B5F" w14:textId="77777777" w:rsidR="00C64142" w:rsidRPr="008C2396" w:rsidRDefault="003B77BD" w:rsidP="00097052">
            <w:pPr>
              <w:jc w:val="both"/>
              <w:rPr>
                <w:rFonts w:ascii="Arial" w:hAnsi="Arial" w:cs="Arial"/>
                <w:color w:val="A6A6A6"/>
                <w:sz w:val="22"/>
                <w:szCs w:val="22"/>
              </w:rPr>
            </w:pPr>
            <w:r>
              <w:rPr>
                <w:rFonts w:ascii="Arial" w:hAnsi="Arial" w:cs="Arial"/>
                <w:color w:val="A6A6A6"/>
                <w:sz w:val="22"/>
                <w:szCs w:val="22"/>
              </w:rPr>
              <w:t>En caso de que se ingresen las credenciales incorrectas, se generara un mensaje de error.</w:t>
            </w:r>
          </w:p>
        </w:tc>
        <w:tc>
          <w:tcPr>
            <w:tcW w:w="5233" w:type="dxa"/>
            <w:gridSpan w:val="2"/>
            <w:shd w:val="clear" w:color="auto" w:fill="FFFFFF"/>
          </w:tcPr>
          <w:p w14:paraId="4B2AEA09" w14:textId="77777777" w:rsidR="006955B1" w:rsidRPr="008C2396" w:rsidRDefault="003B77BD" w:rsidP="005237D9">
            <w:pPr>
              <w:jc w:val="both"/>
              <w:rPr>
                <w:rFonts w:ascii="Arial" w:hAnsi="Arial" w:cs="Arial"/>
                <w:color w:val="A6A6A6"/>
                <w:sz w:val="22"/>
                <w:szCs w:val="22"/>
              </w:rPr>
            </w:pPr>
            <w:r>
              <w:rPr>
                <w:rFonts w:ascii="Arial" w:hAnsi="Arial" w:cs="Arial"/>
                <w:color w:val="A6A6A6"/>
                <w:sz w:val="22"/>
                <w:szCs w:val="22"/>
              </w:rPr>
              <w:t>Cuando el cliente intenta ingresar a la plataforma llenando los datos del formulario de inicio de sesión.</w:t>
            </w:r>
          </w:p>
          <w:p w14:paraId="486142E5" w14:textId="77777777" w:rsidR="00C64142" w:rsidRPr="008C2396" w:rsidRDefault="00C64142" w:rsidP="006955B1">
            <w:pPr>
              <w:ind w:left="720"/>
              <w:jc w:val="both"/>
              <w:rPr>
                <w:rFonts w:ascii="Arial" w:hAnsi="Arial" w:cs="Arial"/>
                <w:color w:val="A6A6A6"/>
                <w:sz w:val="22"/>
                <w:szCs w:val="22"/>
              </w:rPr>
            </w:pPr>
          </w:p>
        </w:tc>
      </w:tr>
      <w:tr w:rsidR="003B77BD" w:rsidRPr="008C2396" w14:paraId="16EE1467" w14:textId="77777777" w:rsidTr="005D0764">
        <w:trPr>
          <w:trHeight w:val="1686"/>
        </w:trPr>
        <w:tc>
          <w:tcPr>
            <w:tcW w:w="737" w:type="dxa"/>
            <w:shd w:val="clear" w:color="auto" w:fill="FFFFFF"/>
          </w:tcPr>
          <w:p w14:paraId="5CDD07BD" w14:textId="77777777" w:rsidR="003B77BD" w:rsidRDefault="003B77BD" w:rsidP="00097052">
            <w:pPr>
              <w:jc w:val="both"/>
              <w:rPr>
                <w:rFonts w:ascii="Arial" w:hAnsi="Arial" w:cs="Arial"/>
                <w:color w:val="A6A6A6"/>
                <w:sz w:val="22"/>
                <w:szCs w:val="22"/>
              </w:rPr>
            </w:pPr>
            <w:r>
              <w:rPr>
                <w:rFonts w:ascii="Arial" w:hAnsi="Arial" w:cs="Arial"/>
                <w:color w:val="A6A6A6"/>
                <w:sz w:val="22"/>
                <w:szCs w:val="22"/>
              </w:rPr>
              <w:t>3</w:t>
            </w:r>
          </w:p>
        </w:tc>
        <w:tc>
          <w:tcPr>
            <w:tcW w:w="1949" w:type="dxa"/>
            <w:gridSpan w:val="2"/>
            <w:shd w:val="clear" w:color="auto" w:fill="FFFFFF"/>
          </w:tcPr>
          <w:p w14:paraId="267ECA75" w14:textId="77777777" w:rsidR="003B77BD" w:rsidRPr="008C2396" w:rsidRDefault="003B77BD" w:rsidP="00097052">
            <w:pPr>
              <w:jc w:val="both"/>
              <w:rPr>
                <w:rFonts w:ascii="Arial" w:hAnsi="Arial" w:cs="Arial"/>
                <w:color w:val="A6A6A6"/>
                <w:sz w:val="22"/>
                <w:szCs w:val="22"/>
              </w:rPr>
            </w:pPr>
            <w:r>
              <w:rPr>
                <w:rFonts w:ascii="Arial" w:hAnsi="Arial" w:cs="Arial"/>
                <w:color w:val="A6A6A6"/>
                <w:sz w:val="22"/>
                <w:szCs w:val="22"/>
              </w:rPr>
              <w:t>Rechazo de pago</w:t>
            </w:r>
          </w:p>
        </w:tc>
        <w:tc>
          <w:tcPr>
            <w:tcW w:w="2571" w:type="dxa"/>
            <w:gridSpan w:val="3"/>
            <w:shd w:val="clear" w:color="auto" w:fill="FFFFFF"/>
          </w:tcPr>
          <w:p w14:paraId="6929BA73" w14:textId="77777777" w:rsidR="003B77BD" w:rsidRPr="008C2396" w:rsidRDefault="003B77BD" w:rsidP="00097052">
            <w:pPr>
              <w:jc w:val="both"/>
              <w:rPr>
                <w:rFonts w:ascii="Arial" w:hAnsi="Arial" w:cs="Arial"/>
                <w:color w:val="A6A6A6"/>
                <w:sz w:val="22"/>
                <w:szCs w:val="22"/>
              </w:rPr>
            </w:pPr>
            <w:r>
              <w:rPr>
                <w:rFonts w:ascii="Arial" w:hAnsi="Arial" w:cs="Arial"/>
                <w:color w:val="A6A6A6"/>
                <w:sz w:val="22"/>
                <w:szCs w:val="22"/>
              </w:rPr>
              <w:t>En caso de efectuar el pago y este sea rechazado, se generará un mensaje indicando al cliente que el pago fue rechazado.</w:t>
            </w:r>
          </w:p>
        </w:tc>
        <w:tc>
          <w:tcPr>
            <w:tcW w:w="5233" w:type="dxa"/>
            <w:gridSpan w:val="2"/>
            <w:shd w:val="clear" w:color="auto" w:fill="FFFFFF"/>
          </w:tcPr>
          <w:p w14:paraId="00E2C6B7" w14:textId="77777777" w:rsidR="003B77BD" w:rsidRPr="008C2396" w:rsidRDefault="003B77BD" w:rsidP="005237D9">
            <w:pPr>
              <w:jc w:val="both"/>
              <w:rPr>
                <w:rFonts w:ascii="Arial" w:hAnsi="Arial" w:cs="Arial"/>
                <w:color w:val="A6A6A6"/>
                <w:sz w:val="22"/>
                <w:szCs w:val="22"/>
              </w:rPr>
            </w:pPr>
            <w:r>
              <w:rPr>
                <w:rFonts w:ascii="Arial" w:hAnsi="Arial" w:cs="Arial"/>
                <w:color w:val="A6A6A6"/>
                <w:sz w:val="22"/>
                <w:szCs w:val="22"/>
              </w:rPr>
              <w:t>Cuando el cliente termina de registrar su solicitud y para finalizar se le pide el pago por los servicios del bufete.</w:t>
            </w:r>
          </w:p>
        </w:tc>
      </w:tr>
      <w:tr w:rsidR="003B77BD" w:rsidRPr="008C2396" w14:paraId="5F4492D8" w14:textId="77777777" w:rsidTr="005D0764">
        <w:trPr>
          <w:trHeight w:val="1686"/>
        </w:trPr>
        <w:tc>
          <w:tcPr>
            <w:tcW w:w="737" w:type="dxa"/>
            <w:shd w:val="clear" w:color="auto" w:fill="FFFFFF"/>
          </w:tcPr>
          <w:p w14:paraId="4691768E" w14:textId="77777777" w:rsidR="003B77BD" w:rsidRDefault="003B77BD" w:rsidP="00097052">
            <w:pPr>
              <w:jc w:val="both"/>
              <w:rPr>
                <w:rFonts w:ascii="Arial" w:hAnsi="Arial" w:cs="Arial"/>
                <w:color w:val="A6A6A6"/>
                <w:sz w:val="22"/>
                <w:szCs w:val="22"/>
              </w:rPr>
            </w:pPr>
            <w:r>
              <w:rPr>
                <w:rFonts w:ascii="Arial" w:hAnsi="Arial" w:cs="Arial"/>
                <w:color w:val="A6A6A6"/>
                <w:sz w:val="22"/>
                <w:szCs w:val="22"/>
              </w:rPr>
              <w:t>4</w:t>
            </w:r>
          </w:p>
        </w:tc>
        <w:tc>
          <w:tcPr>
            <w:tcW w:w="1949" w:type="dxa"/>
            <w:gridSpan w:val="2"/>
            <w:shd w:val="clear" w:color="auto" w:fill="FFFFFF"/>
          </w:tcPr>
          <w:p w14:paraId="557E0156" w14:textId="77777777" w:rsidR="003B77BD" w:rsidRPr="008C2396" w:rsidRDefault="009D56B9" w:rsidP="00097052">
            <w:pPr>
              <w:jc w:val="both"/>
              <w:rPr>
                <w:rFonts w:ascii="Arial" w:hAnsi="Arial" w:cs="Arial"/>
                <w:color w:val="A6A6A6"/>
                <w:sz w:val="22"/>
                <w:szCs w:val="22"/>
              </w:rPr>
            </w:pPr>
            <w:r>
              <w:rPr>
                <w:rFonts w:ascii="Arial" w:hAnsi="Arial" w:cs="Arial"/>
                <w:color w:val="A6A6A6"/>
                <w:sz w:val="22"/>
                <w:szCs w:val="22"/>
              </w:rPr>
              <w:t>Revisión del caso</w:t>
            </w:r>
          </w:p>
        </w:tc>
        <w:tc>
          <w:tcPr>
            <w:tcW w:w="2571" w:type="dxa"/>
            <w:gridSpan w:val="3"/>
            <w:shd w:val="clear" w:color="auto" w:fill="FFFFFF"/>
          </w:tcPr>
          <w:p w14:paraId="5E061702" w14:textId="77777777" w:rsidR="003B77BD" w:rsidRPr="008C2396" w:rsidRDefault="009D56B9" w:rsidP="00097052">
            <w:pPr>
              <w:jc w:val="both"/>
              <w:rPr>
                <w:rFonts w:ascii="Arial" w:hAnsi="Arial" w:cs="Arial"/>
                <w:color w:val="A6A6A6"/>
                <w:sz w:val="22"/>
                <w:szCs w:val="22"/>
              </w:rPr>
            </w:pPr>
            <w:r>
              <w:rPr>
                <w:rFonts w:ascii="Arial" w:hAnsi="Arial" w:cs="Arial"/>
                <w:color w:val="A6A6A6"/>
                <w:sz w:val="22"/>
                <w:szCs w:val="22"/>
              </w:rPr>
              <w:t>El administrador revisara los casos que se registren en la página web.</w:t>
            </w:r>
          </w:p>
        </w:tc>
        <w:tc>
          <w:tcPr>
            <w:tcW w:w="5233" w:type="dxa"/>
            <w:gridSpan w:val="2"/>
            <w:shd w:val="clear" w:color="auto" w:fill="FFFFFF"/>
          </w:tcPr>
          <w:p w14:paraId="2AAD8E9B" w14:textId="77777777" w:rsidR="003B77BD" w:rsidRPr="008C2396" w:rsidRDefault="009D56B9" w:rsidP="005237D9">
            <w:pPr>
              <w:jc w:val="both"/>
              <w:rPr>
                <w:rFonts w:ascii="Arial" w:hAnsi="Arial" w:cs="Arial"/>
                <w:color w:val="A6A6A6"/>
                <w:sz w:val="22"/>
                <w:szCs w:val="22"/>
              </w:rPr>
            </w:pPr>
            <w:r>
              <w:rPr>
                <w:rFonts w:ascii="Arial" w:hAnsi="Arial" w:cs="Arial"/>
                <w:color w:val="A6A6A6"/>
                <w:sz w:val="22"/>
                <w:szCs w:val="22"/>
              </w:rPr>
              <w:t>Cuando el cliente se registra de manera exitosa en la página web.</w:t>
            </w:r>
          </w:p>
        </w:tc>
      </w:tr>
      <w:tr w:rsidR="003B77BD" w:rsidRPr="008C2396" w14:paraId="547A1A48" w14:textId="77777777" w:rsidTr="005D0764">
        <w:trPr>
          <w:trHeight w:val="1686"/>
        </w:trPr>
        <w:tc>
          <w:tcPr>
            <w:tcW w:w="737" w:type="dxa"/>
            <w:shd w:val="clear" w:color="auto" w:fill="FFFFFF"/>
          </w:tcPr>
          <w:p w14:paraId="64C24DB2" w14:textId="77777777" w:rsidR="003B77BD" w:rsidRDefault="003B77BD" w:rsidP="00097052">
            <w:pPr>
              <w:jc w:val="both"/>
              <w:rPr>
                <w:rFonts w:ascii="Arial" w:hAnsi="Arial" w:cs="Arial"/>
                <w:color w:val="A6A6A6"/>
                <w:sz w:val="22"/>
                <w:szCs w:val="22"/>
              </w:rPr>
            </w:pPr>
            <w:r>
              <w:rPr>
                <w:rFonts w:ascii="Arial" w:hAnsi="Arial" w:cs="Arial"/>
                <w:color w:val="A6A6A6"/>
                <w:sz w:val="22"/>
                <w:szCs w:val="22"/>
              </w:rPr>
              <w:t>5</w:t>
            </w:r>
          </w:p>
        </w:tc>
        <w:tc>
          <w:tcPr>
            <w:tcW w:w="1949" w:type="dxa"/>
            <w:gridSpan w:val="2"/>
            <w:shd w:val="clear" w:color="auto" w:fill="FFFFFF"/>
          </w:tcPr>
          <w:p w14:paraId="0D2B8EB8" w14:textId="77777777" w:rsidR="003B77BD" w:rsidRPr="008C2396" w:rsidRDefault="009D56B9" w:rsidP="00097052">
            <w:pPr>
              <w:jc w:val="both"/>
              <w:rPr>
                <w:rFonts w:ascii="Arial" w:hAnsi="Arial" w:cs="Arial"/>
                <w:color w:val="A6A6A6"/>
                <w:sz w:val="22"/>
                <w:szCs w:val="22"/>
              </w:rPr>
            </w:pPr>
            <w:r>
              <w:rPr>
                <w:rFonts w:ascii="Arial" w:hAnsi="Arial" w:cs="Arial"/>
                <w:color w:val="A6A6A6"/>
                <w:sz w:val="22"/>
                <w:szCs w:val="22"/>
              </w:rPr>
              <w:t>Seguimiento del caso</w:t>
            </w:r>
          </w:p>
        </w:tc>
        <w:tc>
          <w:tcPr>
            <w:tcW w:w="2571" w:type="dxa"/>
            <w:gridSpan w:val="3"/>
            <w:shd w:val="clear" w:color="auto" w:fill="FFFFFF"/>
          </w:tcPr>
          <w:p w14:paraId="5B0ECF48" w14:textId="77777777" w:rsidR="003B77BD" w:rsidRPr="008C2396" w:rsidRDefault="009D56B9" w:rsidP="00097052">
            <w:pPr>
              <w:jc w:val="both"/>
              <w:rPr>
                <w:rFonts w:ascii="Arial" w:hAnsi="Arial" w:cs="Arial"/>
                <w:color w:val="A6A6A6"/>
                <w:sz w:val="22"/>
                <w:szCs w:val="22"/>
              </w:rPr>
            </w:pPr>
            <w:r>
              <w:rPr>
                <w:rFonts w:ascii="Arial" w:hAnsi="Arial" w:cs="Arial"/>
                <w:color w:val="A6A6A6"/>
                <w:sz w:val="22"/>
                <w:szCs w:val="22"/>
              </w:rPr>
              <w:t>El administrador envía el seguimiento del caso mediante correo electrónico.</w:t>
            </w:r>
          </w:p>
        </w:tc>
        <w:tc>
          <w:tcPr>
            <w:tcW w:w="5233" w:type="dxa"/>
            <w:gridSpan w:val="2"/>
            <w:shd w:val="clear" w:color="auto" w:fill="FFFFFF"/>
          </w:tcPr>
          <w:p w14:paraId="6232DDF6" w14:textId="77777777" w:rsidR="003B77BD" w:rsidRPr="008C2396" w:rsidRDefault="009D56B9" w:rsidP="005237D9">
            <w:pPr>
              <w:jc w:val="both"/>
              <w:rPr>
                <w:rFonts w:ascii="Arial" w:hAnsi="Arial" w:cs="Arial"/>
                <w:color w:val="A6A6A6"/>
                <w:sz w:val="22"/>
                <w:szCs w:val="22"/>
              </w:rPr>
            </w:pPr>
            <w:r>
              <w:rPr>
                <w:rFonts w:ascii="Arial" w:hAnsi="Arial" w:cs="Arial"/>
                <w:color w:val="A6A6A6"/>
                <w:sz w:val="22"/>
                <w:szCs w:val="22"/>
              </w:rPr>
              <w:t>Cuando el caso lleva tiempo en la plataforma y genera avances.</w:t>
            </w:r>
          </w:p>
        </w:tc>
      </w:tr>
      <w:tr w:rsidR="008512C0" w:rsidRPr="008C2396" w14:paraId="1CC46F68" w14:textId="77777777" w:rsidTr="005D0764">
        <w:trPr>
          <w:trHeight w:val="1686"/>
        </w:trPr>
        <w:tc>
          <w:tcPr>
            <w:tcW w:w="737" w:type="dxa"/>
            <w:shd w:val="clear" w:color="auto" w:fill="FFFFFF"/>
          </w:tcPr>
          <w:p w14:paraId="6B4F15EB" w14:textId="77777777" w:rsidR="00CF06E7" w:rsidRPr="008C2396" w:rsidRDefault="003B77BD" w:rsidP="00097052">
            <w:pPr>
              <w:jc w:val="both"/>
              <w:rPr>
                <w:rFonts w:ascii="Arial" w:hAnsi="Arial" w:cs="Arial"/>
                <w:color w:val="A6A6A6"/>
                <w:sz w:val="22"/>
                <w:szCs w:val="22"/>
              </w:rPr>
            </w:pPr>
            <w:r>
              <w:rPr>
                <w:rFonts w:ascii="Arial" w:hAnsi="Arial" w:cs="Arial"/>
                <w:color w:val="A6A6A6"/>
                <w:sz w:val="22"/>
                <w:szCs w:val="22"/>
              </w:rPr>
              <w:t>6</w:t>
            </w:r>
          </w:p>
        </w:tc>
        <w:tc>
          <w:tcPr>
            <w:tcW w:w="1949" w:type="dxa"/>
            <w:gridSpan w:val="2"/>
            <w:shd w:val="clear" w:color="auto" w:fill="FFFFFF"/>
          </w:tcPr>
          <w:p w14:paraId="5408C970" w14:textId="77777777" w:rsidR="00CF06E7" w:rsidRPr="008C2396" w:rsidRDefault="009D56B9" w:rsidP="00097052">
            <w:pPr>
              <w:jc w:val="both"/>
              <w:rPr>
                <w:rFonts w:ascii="Arial" w:hAnsi="Arial" w:cs="Arial"/>
                <w:color w:val="A6A6A6"/>
                <w:sz w:val="22"/>
                <w:szCs w:val="22"/>
              </w:rPr>
            </w:pPr>
            <w:r>
              <w:rPr>
                <w:rFonts w:ascii="Arial" w:hAnsi="Arial" w:cs="Arial"/>
                <w:color w:val="A6A6A6"/>
                <w:sz w:val="22"/>
                <w:szCs w:val="22"/>
              </w:rPr>
              <w:t>Actualización del caso</w:t>
            </w:r>
          </w:p>
        </w:tc>
        <w:tc>
          <w:tcPr>
            <w:tcW w:w="2571" w:type="dxa"/>
            <w:gridSpan w:val="3"/>
            <w:shd w:val="clear" w:color="auto" w:fill="FFFFFF"/>
          </w:tcPr>
          <w:p w14:paraId="7024AB45" w14:textId="77777777" w:rsidR="00CF06E7" w:rsidRPr="008C2396" w:rsidRDefault="009D56B9" w:rsidP="00097052">
            <w:pPr>
              <w:jc w:val="both"/>
              <w:rPr>
                <w:rFonts w:ascii="Arial" w:hAnsi="Arial" w:cs="Arial"/>
                <w:color w:val="A6A6A6"/>
                <w:sz w:val="22"/>
                <w:szCs w:val="22"/>
              </w:rPr>
            </w:pPr>
            <w:r>
              <w:rPr>
                <w:rFonts w:ascii="Arial" w:hAnsi="Arial" w:cs="Arial"/>
                <w:color w:val="A6A6A6"/>
                <w:sz w:val="22"/>
                <w:szCs w:val="22"/>
              </w:rPr>
              <w:t>El cliente recibe un documento de Word donde se le muestra el seguimiento del caso.</w:t>
            </w:r>
          </w:p>
        </w:tc>
        <w:tc>
          <w:tcPr>
            <w:tcW w:w="5233" w:type="dxa"/>
            <w:gridSpan w:val="2"/>
            <w:shd w:val="clear" w:color="auto" w:fill="FFFFFF"/>
          </w:tcPr>
          <w:p w14:paraId="49CB7140" w14:textId="77777777" w:rsidR="00CF06E7" w:rsidRPr="008C2396" w:rsidRDefault="009D56B9" w:rsidP="005237D9">
            <w:pPr>
              <w:jc w:val="both"/>
              <w:rPr>
                <w:rFonts w:ascii="Arial" w:hAnsi="Arial" w:cs="Arial"/>
                <w:color w:val="A6A6A6"/>
                <w:sz w:val="22"/>
                <w:szCs w:val="22"/>
              </w:rPr>
            </w:pPr>
            <w:r>
              <w:rPr>
                <w:rFonts w:ascii="Arial" w:hAnsi="Arial" w:cs="Arial"/>
                <w:color w:val="A6A6A6"/>
                <w:sz w:val="22"/>
                <w:szCs w:val="22"/>
              </w:rPr>
              <w:t>Cuando el cliente tiene tiempo que registro su caso y este tiene avances.</w:t>
            </w:r>
          </w:p>
        </w:tc>
      </w:tr>
      <w:tr w:rsidR="008F6AF7" w:rsidRPr="008C2396" w14:paraId="1572755E" w14:textId="77777777" w:rsidTr="008F6AF7">
        <w:trPr>
          <w:trHeight w:val="114"/>
        </w:trPr>
        <w:tc>
          <w:tcPr>
            <w:tcW w:w="10490" w:type="dxa"/>
            <w:gridSpan w:val="8"/>
            <w:shd w:val="clear" w:color="auto" w:fill="A50021"/>
          </w:tcPr>
          <w:p w14:paraId="36F2A360" w14:textId="77777777" w:rsidR="008F6AF7" w:rsidRPr="008C2396" w:rsidRDefault="008F6AF7" w:rsidP="008F6AF7">
            <w:pPr>
              <w:jc w:val="center"/>
              <w:rPr>
                <w:rFonts w:ascii="Arial" w:hAnsi="Arial" w:cs="Arial"/>
                <w:b/>
                <w:szCs w:val="22"/>
              </w:rPr>
            </w:pPr>
            <w:r w:rsidRPr="008C2396">
              <w:rPr>
                <w:rFonts w:ascii="Arial" w:hAnsi="Arial" w:cs="Arial"/>
                <w:b/>
                <w:szCs w:val="22"/>
              </w:rPr>
              <w:t>Firmas de aceptación</w:t>
            </w:r>
          </w:p>
        </w:tc>
      </w:tr>
      <w:tr w:rsidR="008512C0" w:rsidRPr="008C2396" w14:paraId="1B77395E" w14:textId="77777777" w:rsidTr="005D0764">
        <w:trPr>
          <w:trHeight w:val="260"/>
        </w:trPr>
        <w:tc>
          <w:tcPr>
            <w:tcW w:w="3130" w:type="dxa"/>
            <w:gridSpan w:val="4"/>
            <w:shd w:val="clear" w:color="auto" w:fill="A6A6A6"/>
          </w:tcPr>
          <w:p w14:paraId="630D424E"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0EB59C28"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68345AA2"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3B85EA38"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437318" w:rsidRPr="008C2396" w14:paraId="307D1C08" w14:textId="77777777" w:rsidTr="005D0764">
        <w:trPr>
          <w:trHeight w:val="304"/>
        </w:trPr>
        <w:tc>
          <w:tcPr>
            <w:tcW w:w="3130" w:type="dxa"/>
            <w:gridSpan w:val="4"/>
            <w:shd w:val="clear" w:color="auto" w:fill="FFFFFF"/>
          </w:tcPr>
          <w:p w14:paraId="47E08884" w14:textId="77777777" w:rsidR="00437318" w:rsidRPr="008C2396" w:rsidRDefault="00437318" w:rsidP="00437318">
            <w:pPr>
              <w:jc w:val="both"/>
              <w:rPr>
                <w:rFonts w:ascii="Arial" w:hAnsi="Arial" w:cs="Arial"/>
                <w:color w:val="A6A6A6"/>
                <w:sz w:val="22"/>
                <w:szCs w:val="22"/>
              </w:rPr>
            </w:pPr>
            <w:r>
              <w:rPr>
                <w:rFonts w:ascii="Arial" w:hAnsi="Arial" w:cs="Arial"/>
                <w:b/>
                <w:bCs/>
                <w:sz w:val="22"/>
                <w:szCs w:val="22"/>
              </w:rPr>
              <w:t>Catherine Michelle Encinas</w:t>
            </w:r>
          </w:p>
        </w:tc>
        <w:tc>
          <w:tcPr>
            <w:tcW w:w="2000" w:type="dxa"/>
            <w:shd w:val="clear" w:color="auto" w:fill="FFFFFF"/>
          </w:tcPr>
          <w:p w14:paraId="0BE200BB" w14:textId="77777777" w:rsidR="00437318" w:rsidRPr="008C2396" w:rsidRDefault="00437318" w:rsidP="00437318">
            <w:pPr>
              <w:jc w:val="both"/>
              <w:rPr>
                <w:rFonts w:ascii="Arial" w:hAnsi="Arial" w:cs="Arial"/>
                <w:color w:val="A6A6A6"/>
                <w:sz w:val="22"/>
                <w:szCs w:val="22"/>
              </w:rPr>
            </w:pPr>
            <w:r>
              <w:rPr>
                <w:rFonts w:ascii="Arial" w:hAnsi="Arial" w:cs="Arial"/>
                <w:b/>
                <w:bCs/>
                <w:sz w:val="22"/>
                <w:szCs w:val="22"/>
              </w:rPr>
              <w:t>Tecnologías de la información</w:t>
            </w:r>
          </w:p>
        </w:tc>
        <w:tc>
          <w:tcPr>
            <w:tcW w:w="2074" w:type="dxa"/>
            <w:gridSpan w:val="2"/>
            <w:shd w:val="clear" w:color="auto" w:fill="FFFFFF"/>
          </w:tcPr>
          <w:p w14:paraId="7842B210" w14:textId="77777777" w:rsidR="00437318" w:rsidRPr="008C2396" w:rsidRDefault="00437318" w:rsidP="00437318">
            <w:pPr>
              <w:jc w:val="both"/>
              <w:rPr>
                <w:rFonts w:ascii="Arial" w:hAnsi="Arial" w:cs="Arial"/>
                <w:color w:val="A6A6A6"/>
                <w:sz w:val="22"/>
                <w:szCs w:val="22"/>
              </w:rPr>
            </w:pPr>
            <w:r>
              <w:rPr>
                <w:rFonts w:ascii="Arial" w:hAnsi="Arial" w:cs="Arial"/>
                <w:b/>
                <w:bCs/>
                <w:sz w:val="22"/>
                <w:szCs w:val="22"/>
              </w:rPr>
              <w:t>3322567841</w:t>
            </w:r>
          </w:p>
        </w:tc>
        <w:tc>
          <w:tcPr>
            <w:tcW w:w="3286" w:type="dxa"/>
            <w:shd w:val="clear" w:color="auto" w:fill="FFFFFF"/>
          </w:tcPr>
          <w:p w14:paraId="31B60F7E" w14:textId="1C96B92D" w:rsidR="00437318" w:rsidRPr="008C2396" w:rsidRDefault="00437318" w:rsidP="00437318">
            <w:pPr>
              <w:jc w:val="both"/>
              <w:rPr>
                <w:rFonts w:ascii="Arial" w:hAnsi="Arial" w:cs="Arial"/>
                <w:color w:val="A6A6A6"/>
                <w:sz w:val="22"/>
                <w:szCs w:val="22"/>
              </w:rPr>
            </w:pPr>
          </w:p>
        </w:tc>
      </w:tr>
      <w:tr w:rsidR="00437318" w:rsidRPr="008C2396" w14:paraId="1820978F" w14:textId="77777777" w:rsidTr="005D0764">
        <w:trPr>
          <w:trHeight w:val="304"/>
        </w:trPr>
        <w:tc>
          <w:tcPr>
            <w:tcW w:w="3130" w:type="dxa"/>
            <w:gridSpan w:val="4"/>
            <w:shd w:val="clear" w:color="auto" w:fill="FFFFFF"/>
          </w:tcPr>
          <w:p w14:paraId="4AA92EC8" w14:textId="77777777" w:rsidR="00437318" w:rsidRPr="008C2396" w:rsidRDefault="00437318" w:rsidP="00437318">
            <w:pPr>
              <w:jc w:val="both"/>
              <w:rPr>
                <w:rFonts w:ascii="Arial" w:hAnsi="Arial" w:cs="Arial"/>
                <w:color w:val="A6A6A6"/>
                <w:sz w:val="22"/>
                <w:szCs w:val="22"/>
              </w:rPr>
            </w:pPr>
            <w:r>
              <w:rPr>
                <w:rFonts w:ascii="Arial" w:hAnsi="Arial" w:cs="Arial"/>
                <w:b/>
                <w:bCs/>
                <w:sz w:val="22"/>
                <w:szCs w:val="22"/>
              </w:rPr>
              <w:t>Alejandra Sánchez</w:t>
            </w:r>
          </w:p>
        </w:tc>
        <w:tc>
          <w:tcPr>
            <w:tcW w:w="2000" w:type="dxa"/>
            <w:shd w:val="clear" w:color="auto" w:fill="FFFFFF"/>
          </w:tcPr>
          <w:p w14:paraId="57747A42" w14:textId="77777777" w:rsidR="00437318" w:rsidRPr="008C2396" w:rsidRDefault="00437318" w:rsidP="00437318">
            <w:pPr>
              <w:jc w:val="both"/>
              <w:rPr>
                <w:rFonts w:ascii="Arial" w:hAnsi="Arial" w:cs="Arial"/>
                <w:color w:val="A6A6A6"/>
                <w:sz w:val="22"/>
                <w:szCs w:val="22"/>
              </w:rPr>
            </w:pPr>
            <w:r>
              <w:rPr>
                <w:rFonts w:ascii="Arial" w:hAnsi="Arial" w:cs="Arial"/>
                <w:b/>
                <w:bCs/>
                <w:sz w:val="22"/>
                <w:szCs w:val="22"/>
              </w:rPr>
              <w:t>Tecnologías de la información</w:t>
            </w:r>
          </w:p>
        </w:tc>
        <w:tc>
          <w:tcPr>
            <w:tcW w:w="2074" w:type="dxa"/>
            <w:gridSpan w:val="2"/>
            <w:shd w:val="clear" w:color="auto" w:fill="FFFFFF"/>
          </w:tcPr>
          <w:p w14:paraId="2A831A62" w14:textId="77777777" w:rsidR="00437318" w:rsidRPr="008C2396" w:rsidRDefault="00437318" w:rsidP="00437318">
            <w:pPr>
              <w:jc w:val="both"/>
              <w:rPr>
                <w:rFonts w:ascii="Arial" w:hAnsi="Arial" w:cs="Arial"/>
                <w:color w:val="A6A6A6"/>
                <w:sz w:val="22"/>
                <w:szCs w:val="22"/>
              </w:rPr>
            </w:pPr>
            <w:r>
              <w:rPr>
                <w:rFonts w:ascii="Arial" w:hAnsi="Arial" w:cs="Arial"/>
                <w:b/>
                <w:bCs/>
                <w:sz w:val="22"/>
                <w:szCs w:val="22"/>
              </w:rPr>
              <w:t>3339658412</w:t>
            </w:r>
          </w:p>
        </w:tc>
        <w:tc>
          <w:tcPr>
            <w:tcW w:w="3286" w:type="dxa"/>
            <w:shd w:val="clear" w:color="auto" w:fill="FFFFFF"/>
          </w:tcPr>
          <w:p w14:paraId="0297E45E" w14:textId="5D4AC039" w:rsidR="00437318" w:rsidRPr="008C2396" w:rsidRDefault="00437318" w:rsidP="00437318">
            <w:pPr>
              <w:jc w:val="both"/>
              <w:rPr>
                <w:rFonts w:ascii="Arial" w:hAnsi="Arial" w:cs="Arial"/>
                <w:color w:val="A6A6A6"/>
                <w:sz w:val="22"/>
                <w:szCs w:val="22"/>
              </w:rPr>
            </w:pPr>
          </w:p>
        </w:tc>
      </w:tr>
      <w:tr w:rsidR="00437318" w:rsidRPr="008C2396" w14:paraId="763864F4" w14:textId="77777777" w:rsidTr="005D0764">
        <w:trPr>
          <w:trHeight w:val="304"/>
        </w:trPr>
        <w:tc>
          <w:tcPr>
            <w:tcW w:w="3130" w:type="dxa"/>
            <w:gridSpan w:val="4"/>
            <w:shd w:val="clear" w:color="auto" w:fill="FFFFFF"/>
          </w:tcPr>
          <w:p w14:paraId="3562FF47" w14:textId="77777777" w:rsidR="00437318" w:rsidRPr="008C2396" w:rsidRDefault="00437318" w:rsidP="00437318">
            <w:pPr>
              <w:jc w:val="both"/>
              <w:rPr>
                <w:rFonts w:ascii="Arial" w:hAnsi="Arial" w:cs="Arial"/>
                <w:color w:val="A6A6A6"/>
                <w:sz w:val="22"/>
                <w:szCs w:val="22"/>
              </w:rPr>
            </w:pPr>
            <w:r>
              <w:rPr>
                <w:rFonts w:ascii="Arial" w:hAnsi="Arial" w:cs="Arial"/>
                <w:b/>
                <w:bCs/>
                <w:sz w:val="22"/>
                <w:szCs w:val="22"/>
              </w:rPr>
              <w:lastRenderedPageBreak/>
              <w:t>Martin Orozco</w:t>
            </w:r>
          </w:p>
        </w:tc>
        <w:tc>
          <w:tcPr>
            <w:tcW w:w="2000" w:type="dxa"/>
            <w:shd w:val="clear" w:color="auto" w:fill="FFFFFF"/>
          </w:tcPr>
          <w:p w14:paraId="31E8055C" w14:textId="77777777" w:rsidR="00437318" w:rsidRPr="008C2396" w:rsidRDefault="00437318" w:rsidP="00437318">
            <w:pPr>
              <w:jc w:val="both"/>
              <w:rPr>
                <w:rFonts w:ascii="Arial" w:hAnsi="Arial" w:cs="Arial"/>
                <w:color w:val="A6A6A6"/>
                <w:sz w:val="22"/>
                <w:szCs w:val="22"/>
              </w:rPr>
            </w:pPr>
            <w:r>
              <w:rPr>
                <w:rFonts w:ascii="Arial" w:hAnsi="Arial" w:cs="Arial"/>
                <w:b/>
                <w:bCs/>
                <w:sz w:val="22"/>
                <w:szCs w:val="22"/>
              </w:rPr>
              <w:t>Tecnologías de la información</w:t>
            </w:r>
          </w:p>
        </w:tc>
        <w:tc>
          <w:tcPr>
            <w:tcW w:w="2074" w:type="dxa"/>
            <w:gridSpan w:val="2"/>
            <w:shd w:val="clear" w:color="auto" w:fill="FFFFFF"/>
          </w:tcPr>
          <w:p w14:paraId="2D226799" w14:textId="77777777" w:rsidR="00437318" w:rsidRPr="008C2396" w:rsidRDefault="00437318" w:rsidP="00437318">
            <w:pPr>
              <w:jc w:val="both"/>
              <w:rPr>
                <w:rFonts w:ascii="Arial" w:hAnsi="Arial" w:cs="Arial"/>
                <w:color w:val="A6A6A6"/>
                <w:sz w:val="22"/>
                <w:szCs w:val="22"/>
              </w:rPr>
            </w:pPr>
            <w:r>
              <w:rPr>
                <w:rFonts w:ascii="Arial" w:hAnsi="Arial" w:cs="Arial"/>
                <w:b/>
                <w:bCs/>
                <w:sz w:val="22"/>
                <w:szCs w:val="22"/>
              </w:rPr>
              <w:t>3300456985</w:t>
            </w:r>
          </w:p>
        </w:tc>
        <w:tc>
          <w:tcPr>
            <w:tcW w:w="3286" w:type="dxa"/>
            <w:shd w:val="clear" w:color="auto" w:fill="FFFFFF"/>
          </w:tcPr>
          <w:p w14:paraId="1BED35DF" w14:textId="5046887A" w:rsidR="00437318" w:rsidRPr="008C2396" w:rsidRDefault="00437318" w:rsidP="00437318">
            <w:pPr>
              <w:jc w:val="both"/>
              <w:rPr>
                <w:rFonts w:ascii="Arial" w:hAnsi="Arial" w:cs="Arial"/>
                <w:color w:val="A6A6A6"/>
                <w:sz w:val="22"/>
                <w:szCs w:val="22"/>
              </w:rPr>
            </w:pPr>
          </w:p>
        </w:tc>
      </w:tr>
      <w:tr w:rsidR="00437318" w:rsidRPr="008C2396" w14:paraId="705DF5FD" w14:textId="77777777" w:rsidTr="005D0764">
        <w:trPr>
          <w:trHeight w:val="304"/>
        </w:trPr>
        <w:tc>
          <w:tcPr>
            <w:tcW w:w="3130" w:type="dxa"/>
            <w:gridSpan w:val="4"/>
            <w:shd w:val="clear" w:color="auto" w:fill="FFFFFF"/>
          </w:tcPr>
          <w:p w14:paraId="6C85E6A4" w14:textId="77777777" w:rsidR="00437318" w:rsidRPr="008C2396" w:rsidRDefault="00437318" w:rsidP="00437318">
            <w:pPr>
              <w:jc w:val="both"/>
              <w:rPr>
                <w:rFonts w:ascii="Arial" w:hAnsi="Arial" w:cs="Arial"/>
                <w:color w:val="A6A6A6"/>
                <w:sz w:val="22"/>
                <w:szCs w:val="22"/>
              </w:rPr>
            </w:pPr>
            <w:r>
              <w:rPr>
                <w:rFonts w:ascii="Arial" w:hAnsi="Arial" w:cs="Arial"/>
                <w:b/>
                <w:bCs/>
                <w:sz w:val="22"/>
                <w:szCs w:val="22"/>
              </w:rPr>
              <w:t>Francisco Velásquez</w:t>
            </w:r>
          </w:p>
        </w:tc>
        <w:tc>
          <w:tcPr>
            <w:tcW w:w="2000" w:type="dxa"/>
            <w:shd w:val="clear" w:color="auto" w:fill="FFFFFF"/>
          </w:tcPr>
          <w:p w14:paraId="67EE011C" w14:textId="77777777" w:rsidR="00437318" w:rsidRPr="008C2396" w:rsidRDefault="00437318" w:rsidP="00437318">
            <w:pPr>
              <w:jc w:val="both"/>
              <w:rPr>
                <w:rFonts w:ascii="Arial" w:hAnsi="Arial" w:cs="Arial"/>
                <w:color w:val="A6A6A6"/>
                <w:sz w:val="22"/>
                <w:szCs w:val="22"/>
              </w:rPr>
            </w:pPr>
            <w:r>
              <w:rPr>
                <w:rFonts w:ascii="Arial" w:hAnsi="Arial" w:cs="Arial"/>
                <w:b/>
                <w:bCs/>
                <w:sz w:val="22"/>
                <w:szCs w:val="22"/>
              </w:rPr>
              <w:t>Tecnologías de la información</w:t>
            </w:r>
          </w:p>
        </w:tc>
        <w:tc>
          <w:tcPr>
            <w:tcW w:w="2074" w:type="dxa"/>
            <w:gridSpan w:val="2"/>
            <w:shd w:val="clear" w:color="auto" w:fill="FFFFFF"/>
          </w:tcPr>
          <w:p w14:paraId="30AD7FCA" w14:textId="77777777" w:rsidR="00437318" w:rsidRPr="008C2396" w:rsidRDefault="00437318" w:rsidP="00437318">
            <w:pPr>
              <w:jc w:val="both"/>
              <w:rPr>
                <w:rFonts w:ascii="Arial" w:hAnsi="Arial" w:cs="Arial"/>
                <w:color w:val="A6A6A6"/>
                <w:sz w:val="22"/>
                <w:szCs w:val="22"/>
              </w:rPr>
            </w:pPr>
            <w:r>
              <w:rPr>
                <w:rFonts w:ascii="Arial" w:hAnsi="Arial" w:cs="Arial"/>
                <w:b/>
                <w:bCs/>
                <w:sz w:val="22"/>
                <w:szCs w:val="22"/>
              </w:rPr>
              <w:t>3339481000</w:t>
            </w:r>
          </w:p>
        </w:tc>
        <w:tc>
          <w:tcPr>
            <w:tcW w:w="3286" w:type="dxa"/>
            <w:shd w:val="clear" w:color="auto" w:fill="FFFFFF"/>
          </w:tcPr>
          <w:p w14:paraId="0B0C4273" w14:textId="3CEE8A76" w:rsidR="00437318" w:rsidRPr="008C2396" w:rsidRDefault="00437318" w:rsidP="00437318">
            <w:pPr>
              <w:jc w:val="both"/>
              <w:rPr>
                <w:rFonts w:ascii="Arial" w:hAnsi="Arial" w:cs="Arial"/>
                <w:color w:val="A6A6A6"/>
                <w:sz w:val="22"/>
                <w:szCs w:val="22"/>
              </w:rPr>
            </w:pPr>
          </w:p>
        </w:tc>
      </w:tr>
      <w:tr w:rsidR="00437318" w:rsidRPr="008C2396" w14:paraId="7AB4D003" w14:textId="77777777" w:rsidTr="005D0764">
        <w:trPr>
          <w:trHeight w:val="304"/>
        </w:trPr>
        <w:tc>
          <w:tcPr>
            <w:tcW w:w="3130" w:type="dxa"/>
            <w:gridSpan w:val="4"/>
            <w:shd w:val="clear" w:color="auto" w:fill="FFFFFF"/>
          </w:tcPr>
          <w:p w14:paraId="5FB2DE4C" w14:textId="77777777" w:rsidR="00437318" w:rsidRDefault="00437318" w:rsidP="00437318">
            <w:pPr>
              <w:jc w:val="both"/>
              <w:rPr>
                <w:rFonts w:ascii="Arial" w:hAnsi="Arial" w:cs="Arial"/>
                <w:b/>
                <w:bCs/>
                <w:sz w:val="22"/>
                <w:szCs w:val="22"/>
              </w:rPr>
            </w:pPr>
            <w:r>
              <w:rPr>
                <w:rFonts w:ascii="Arial" w:hAnsi="Arial" w:cs="Arial"/>
                <w:b/>
                <w:bCs/>
                <w:sz w:val="22"/>
                <w:szCs w:val="22"/>
              </w:rPr>
              <w:t>María Chávez</w:t>
            </w:r>
          </w:p>
        </w:tc>
        <w:tc>
          <w:tcPr>
            <w:tcW w:w="2000" w:type="dxa"/>
            <w:shd w:val="clear" w:color="auto" w:fill="FFFFFF"/>
          </w:tcPr>
          <w:p w14:paraId="6C06FF52" w14:textId="77777777" w:rsidR="00437318" w:rsidRDefault="00437318" w:rsidP="00437318">
            <w:pPr>
              <w:jc w:val="both"/>
              <w:rPr>
                <w:rFonts w:ascii="Arial" w:hAnsi="Arial" w:cs="Arial"/>
                <w:b/>
                <w:bCs/>
                <w:sz w:val="22"/>
                <w:szCs w:val="22"/>
              </w:rPr>
            </w:pPr>
            <w:r>
              <w:rPr>
                <w:rFonts w:ascii="Arial" w:hAnsi="Arial" w:cs="Arial"/>
                <w:b/>
                <w:bCs/>
                <w:sz w:val="22"/>
                <w:szCs w:val="22"/>
              </w:rPr>
              <w:t>Tecnologías de la información</w:t>
            </w:r>
          </w:p>
        </w:tc>
        <w:tc>
          <w:tcPr>
            <w:tcW w:w="2074" w:type="dxa"/>
            <w:gridSpan w:val="2"/>
            <w:shd w:val="clear" w:color="auto" w:fill="FFFFFF"/>
          </w:tcPr>
          <w:p w14:paraId="637DD457" w14:textId="77777777" w:rsidR="00437318" w:rsidRDefault="00437318" w:rsidP="00437318">
            <w:pPr>
              <w:jc w:val="both"/>
              <w:rPr>
                <w:rFonts w:ascii="Arial" w:hAnsi="Arial" w:cs="Arial"/>
                <w:b/>
                <w:bCs/>
                <w:sz w:val="22"/>
                <w:szCs w:val="22"/>
              </w:rPr>
            </w:pPr>
            <w:r>
              <w:rPr>
                <w:rFonts w:ascii="Arial" w:hAnsi="Arial" w:cs="Arial"/>
                <w:b/>
                <w:bCs/>
                <w:sz w:val="22"/>
                <w:szCs w:val="22"/>
              </w:rPr>
              <w:t>3751452698</w:t>
            </w:r>
          </w:p>
        </w:tc>
        <w:tc>
          <w:tcPr>
            <w:tcW w:w="3286" w:type="dxa"/>
            <w:shd w:val="clear" w:color="auto" w:fill="FFFFFF"/>
          </w:tcPr>
          <w:p w14:paraId="6D47E8A4" w14:textId="2642980D" w:rsidR="00437318" w:rsidRDefault="00437318" w:rsidP="00437318">
            <w:pPr>
              <w:jc w:val="both"/>
              <w:rPr>
                <w:rFonts w:ascii="Arial" w:hAnsi="Arial" w:cs="Arial"/>
                <w:b/>
                <w:bCs/>
                <w:sz w:val="22"/>
                <w:szCs w:val="22"/>
              </w:rPr>
            </w:pPr>
          </w:p>
        </w:tc>
      </w:tr>
    </w:tbl>
    <w:p w14:paraId="059D0DC9" w14:textId="77777777" w:rsidR="00517D47" w:rsidRPr="008C2396" w:rsidRDefault="00517D47" w:rsidP="009D56B9">
      <w:pPr>
        <w:rPr>
          <w:rFonts w:ascii="Arial" w:hAnsi="Arial" w:cs="Arial"/>
          <w:b/>
          <w:sz w:val="28"/>
          <w:szCs w:val="28"/>
        </w:rPr>
      </w:pPr>
    </w:p>
    <w:p w14:paraId="752693E2" w14:textId="77777777" w:rsidR="00CC51D2" w:rsidRDefault="00620BBA" w:rsidP="00CC51D2">
      <w:pPr>
        <w:pStyle w:val="Ttulo1"/>
        <w:rPr>
          <w:rFonts w:cs="Arial"/>
        </w:rPr>
      </w:pPr>
      <w:bookmarkStart w:id="15" w:name="_Toc532221778"/>
      <w:r w:rsidRPr="008C2396">
        <w:rPr>
          <w:rFonts w:cs="Arial"/>
        </w:rPr>
        <w:t>DISEÑO</w:t>
      </w:r>
      <w:r w:rsidR="0031108D" w:rsidRPr="008C2396">
        <w:rPr>
          <w:rFonts w:cs="Arial"/>
        </w:rPr>
        <w:t xml:space="preserve"> DE LA ARQUITECTURA DE SOLUCION</w:t>
      </w:r>
      <w:bookmarkEnd w:id="15"/>
      <w:r w:rsidR="0031108D" w:rsidRPr="008C2396">
        <w:rPr>
          <w:rFonts w:cs="Arial"/>
        </w:rPr>
        <w:t xml:space="preserve"> </w:t>
      </w:r>
    </w:p>
    <w:p w14:paraId="64044A52" w14:textId="77777777" w:rsidR="00517D47" w:rsidRPr="00517D47" w:rsidRDefault="00517D47" w:rsidP="00517D47">
      <w:pPr>
        <w:rPr>
          <w:lang w:val="es-ES_tradnl" w:eastAsia="en-US"/>
        </w:rPr>
      </w:pPr>
    </w:p>
    <w:p w14:paraId="13A42A7F" w14:textId="77777777" w:rsidR="00CC51D2" w:rsidRPr="005D0764" w:rsidRDefault="00CC51D2" w:rsidP="00CC51D2">
      <w:pPr>
        <w:ind w:left="-851"/>
        <w:jc w:val="both"/>
        <w:rPr>
          <w:rFonts w:ascii="Arial" w:hAnsi="Arial" w:cs="Arial"/>
          <w:color w:val="BFBFBF"/>
          <w:sz w:val="22"/>
          <w:szCs w:val="22"/>
        </w:rPr>
      </w:pPr>
      <w:r w:rsidRPr="005D0764">
        <w:rPr>
          <w:rFonts w:ascii="Arial" w:hAnsi="Arial" w:cs="Arial"/>
          <w:color w:val="BFBFBF"/>
          <w:sz w:val="22"/>
          <w:szCs w:val="22"/>
        </w:rPr>
        <w:t>En caso de que existan excepciones asociadas a la arquitectura de referencia se debe incluir su correspondiente justificación en las vistas que aplique.</w:t>
      </w:r>
    </w:p>
    <w:p w14:paraId="1BFF0389" w14:textId="77777777" w:rsidR="00B7008A" w:rsidRPr="008C2396" w:rsidRDefault="00B7008A" w:rsidP="008A1BCD">
      <w:pPr>
        <w:jc w:val="both"/>
        <w:rPr>
          <w:rFonts w:ascii="Arial" w:hAnsi="Arial" w:cs="Arial"/>
          <w:sz w:val="20"/>
          <w:szCs w:val="20"/>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853"/>
        <w:gridCol w:w="2000"/>
        <w:gridCol w:w="753"/>
        <w:gridCol w:w="1321"/>
        <w:gridCol w:w="3286"/>
      </w:tblGrid>
      <w:tr w:rsidR="009F66F0" w:rsidRPr="008C2396" w14:paraId="594DFD06" w14:textId="77777777" w:rsidTr="00863B9A">
        <w:trPr>
          <w:trHeight w:val="182"/>
        </w:trPr>
        <w:tc>
          <w:tcPr>
            <w:tcW w:w="1277" w:type="dxa"/>
            <w:shd w:val="clear" w:color="auto" w:fill="A50021"/>
            <w:vAlign w:val="center"/>
          </w:tcPr>
          <w:p w14:paraId="2137577E" w14:textId="77777777" w:rsidR="009F66F0" w:rsidRPr="008C2396" w:rsidRDefault="009F66F0" w:rsidP="00E45C7F">
            <w:pPr>
              <w:rPr>
                <w:rFonts w:ascii="Arial" w:hAnsi="Arial" w:cs="Arial"/>
                <w:b/>
                <w:sz w:val="22"/>
                <w:szCs w:val="22"/>
              </w:rPr>
            </w:pPr>
            <w:r w:rsidRPr="008C2396">
              <w:rPr>
                <w:rFonts w:ascii="Arial" w:hAnsi="Arial" w:cs="Arial"/>
                <w:b/>
                <w:sz w:val="22"/>
                <w:szCs w:val="22"/>
              </w:rPr>
              <w:t>Fecha</w:t>
            </w:r>
          </w:p>
        </w:tc>
        <w:tc>
          <w:tcPr>
            <w:tcW w:w="4606" w:type="dxa"/>
            <w:gridSpan w:val="3"/>
            <w:shd w:val="clear" w:color="auto" w:fill="auto"/>
            <w:vAlign w:val="center"/>
          </w:tcPr>
          <w:p w14:paraId="63244381" w14:textId="77777777" w:rsidR="009F66F0" w:rsidRPr="005D0764" w:rsidRDefault="00AE67CE" w:rsidP="00E45C7F">
            <w:pPr>
              <w:jc w:val="center"/>
              <w:rPr>
                <w:rFonts w:ascii="Arial" w:hAnsi="Arial" w:cs="Arial"/>
                <w:color w:val="BFBFBF"/>
                <w:sz w:val="22"/>
                <w:szCs w:val="22"/>
              </w:rPr>
            </w:pPr>
            <w:r>
              <w:rPr>
                <w:rFonts w:ascii="Arial" w:hAnsi="Arial" w:cs="Arial"/>
                <w:color w:val="BFBFBF"/>
                <w:sz w:val="22"/>
                <w:szCs w:val="22"/>
              </w:rPr>
              <w:t>21</w:t>
            </w:r>
            <w:r w:rsidR="00585CB0" w:rsidRPr="005D0764">
              <w:rPr>
                <w:rFonts w:ascii="Arial" w:hAnsi="Arial" w:cs="Arial"/>
                <w:color w:val="BFBFBF"/>
                <w:sz w:val="22"/>
                <w:szCs w:val="22"/>
              </w:rPr>
              <w:t>/</w:t>
            </w:r>
            <w:r>
              <w:rPr>
                <w:rFonts w:ascii="Arial" w:hAnsi="Arial" w:cs="Arial"/>
                <w:color w:val="BFBFBF"/>
                <w:sz w:val="22"/>
                <w:szCs w:val="22"/>
              </w:rPr>
              <w:t>12</w:t>
            </w:r>
            <w:r w:rsidR="00585CB0" w:rsidRPr="005D0764">
              <w:rPr>
                <w:rFonts w:ascii="Arial" w:hAnsi="Arial" w:cs="Arial"/>
                <w:color w:val="BFBFBF"/>
                <w:sz w:val="22"/>
                <w:szCs w:val="22"/>
              </w:rPr>
              <w:t>/</w:t>
            </w:r>
            <w:r>
              <w:rPr>
                <w:rFonts w:ascii="Arial" w:hAnsi="Arial" w:cs="Arial"/>
                <w:color w:val="BFBFBF"/>
                <w:sz w:val="22"/>
                <w:szCs w:val="22"/>
              </w:rPr>
              <w:t>2018</w:t>
            </w:r>
          </w:p>
        </w:tc>
        <w:tc>
          <w:tcPr>
            <w:tcW w:w="4607" w:type="dxa"/>
            <w:gridSpan w:val="2"/>
            <w:shd w:val="clear" w:color="auto" w:fill="A50021"/>
            <w:vAlign w:val="center"/>
          </w:tcPr>
          <w:p w14:paraId="013E97B0" w14:textId="77777777" w:rsidR="009F66F0" w:rsidRPr="008C2396" w:rsidRDefault="009F66F0" w:rsidP="00E45C7F">
            <w:pPr>
              <w:jc w:val="center"/>
              <w:rPr>
                <w:rFonts w:ascii="Arial" w:hAnsi="Arial" w:cs="Arial"/>
                <w:b/>
                <w:sz w:val="22"/>
                <w:szCs w:val="22"/>
              </w:rPr>
            </w:pPr>
          </w:p>
        </w:tc>
      </w:tr>
      <w:tr w:rsidR="00780520" w:rsidRPr="008C2396" w14:paraId="6FC1B43E" w14:textId="77777777" w:rsidTr="004627A3">
        <w:trPr>
          <w:trHeight w:val="182"/>
        </w:trPr>
        <w:tc>
          <w:tcPr>
            <w:tcW w:w="10490" w:type="dxa"/>
            <w:gridSpan w:val="6"/>
            <w:shd w:val="clear" w:color="auto" w:fill="A50021"/>
            <w:vAlign w:val="center"/>
          </w:tcPr>
          <w:p w14:paraId="1FF0B0F7" w14:textId="77777777" w:rsidR="00780520" w:rsidRPr="008C2396" w:rsidRDefault="00780520" w:rsidP="004627A3">
            <w:pPr>
              <w:jc w:val="center"/>
              <w:rPr>
                <w:rFonts w:ascii="Arial" w:hAnsi="Arial" w:cs="Arial"/>
                <w:b/>
                <w:sz w:val="22"/>
                <w:szCs w:val="22"/>
              </w:rPr>
            </w:pPr>
            <w:r w:rsidRPr="008C2396">
              <w:rPr>
                <w:rFonts w:ascii="Arial" w:hAnsi="Arial" w:cs="Arial"/>
                <w:b/>
                <w:sz w:val="22"/>
                <w:szCs w:val="22"/>
                <w:shd w:val="clear" w:color="auto" w:fill="A50021"/>
              </w:rPr>
              <w:t>Vista Lógica</w:t>
            </w:r>
          </w:p>
        </w:tc>
      </w:tr>
      <w:tr w:rsidR="00780520" w:rsidRPr="008C2396" w14:paraId="4229660B" w14:textId="77777777" w:rsidTr="00780520">
        <w:trPr>
          <w:trHeight w:val="182"/>
        </w:trPr>
        <w:tc>
          <w:tcPr>
            <w:tcW w:w="10490" w:type="dxa"/>
            <w:gridSpan w:val="6"/>
            <w:shd w:val="clear" w:color="auto" w:fill="FFFFFF"/>
            <w:vAlign w:val="center"/>
          </w:tcPr>
          <w:p w14:paraId="4AB9EF76" w14:textId="7ABF43AF" w:rsidR="00780520" w:rsidRPr="008C2396" w:rsidRDefault="004B1E5B" w:rsidP="004627A3">
            <w:pPr>
              <w:jc w:val="center"/>
              <w:rPr>
                <w:rFonts w:ascii="Arial" w:hAnsi="Arial" w:cs="Arial"/>
                <w:b/>
                <w:sz w:val="22"/>
                <w:szCs w:val="22"/>
              </w:rPr>
            </w:pPr>
            <w:r>
              <w:rPr>
                <w:rFonts w:ascii="Arial" w:hAnsi="Arial" w:cs="Arial"/>
                <w:b/>
                <w:noProof/>
                <w:sz w:val="22"/>
                <w:szCs w:val="22"/>
              </w:rPr>
              <w:drawing>
                <wp:inline distT="0" distB="0" distL="0" distR="0" wp14:anchorId="16949008" wp14:editId="3B4278AD">
                  <wp:extent cx="5612130" cy="2711450"/>
                  <wp:effectExtent l="0" t="0" r="7620" b="0"/>
                  <wp:docPr id="6" name="Imagen 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Interfaz de usuario gráfica&#10;&#10;Descripción generada automáticamente"/>
                          <pic:cNvPicPr/>
                        </pic:nvPicPr>
                        <pic:blipFill>
                          <a:blip r:embed="rId10"/>
                          <a:stretch>
                            <a:fillRect/>
                          </a:stretch>
                        </pic:blipFill>
                        <pic:spPr>
                          <a:xfrm>
                            <a:off x="0" y="0"/>
                            <a:ext cx="5612130" cy="2711450"/>
                          </a:xfrm>
                          <a:prstGeom prst="rect">
                            <a:avLst/>
                          </a:prstGeom>
                        </pic:spPr>
                      </pic:pic>
                    </a:graphicData>
                  </a:graphic>
                </wp:inline>
              </w:drawing>
            </w:r>
          </w:p>
          <w:p w14:paraId="5A246AFE" w14:textId="77777777" w:rsidR="00780520" w:rsidRPr="008C2396" w:rsidRDefault="00780520" w:rsidP="004627A3">
            <w:pPr>
              <w:jc w:val="center"/>
              <w:rPr>
                <w:rFonts w:ascii="Arial" w:hAnsi="Arial" w:cs="Arial"/>
                <w:b/>
                <w:sz w:val="22"/>
                <w:szCs w:val="22"/>
              </w:rPr>
            </w:pPr>
          </w:p>
        </w:tc>
      </w:tr>
      <w:tr w:rsidR="00454D1E" w:rsidRPr="008C2396" w14:paraId="33875780" w14:textId="77777777" w:rsidTr="00780520">
        <w:trPr>
          <w:trHeight w:val="182"/>
        </w:trPr>
        <w:tc>
          <w:tcPr>
            <w:tcW w:w="10490" w:type="dxa"/>
            <w:gridSpan w:val="6"/>
            <w:shd w:val="clear" w:color="auto" w:fill="FFFFFF"/>
            <w:vAlign w:val="center"/>
          </w:tcPr>
          <w:p w14:paraId="493C90AF" w14:textId="77777777" w:rsidR="00C464FB" w:rsidRPr="005D0764" w:rsidRDefault="00454D1E"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D4775A" w:rsidRPr="008C2396" w14:paraId="7FE1187B" w14:textId="77777777" w:rsidTr="004627A3">
        <w:trPr>
          <w:trHeight w:val="182"/>
        </w:trPr>
        <w:tc>
          <w:tcPr>
            <w:tcW w:w="10490" w:type="dxa"/>
            <w:gridSpan w:val="6"/>
            <w:shd w:val="clear" w:color="auto" w:fill="A50021"/>
            <w:vAlign w:val="center"/>
          </w:tcPr>
          <w:p w14:paraId="6A349FBD" w14:textId="77777777" w:rsidR="00D4775A" w:rsidRPr="008C2396" w:rsidRDefault="00D4775A" w:rsidP="004627A3">
            <w:pPr>
              <w:jc w:val="center"/>
              <w:rPr>
                <w:rFonts w:ascii="Arial" w:hAnsi="Arial" w:cs="Arial"/>
                <w:b/>
                <w:sz w:val="22"/>
                <w:szCs w:val="22"/>
              </w:rPr>
            </w:pPr>
            <w:r w:rsidRPr="008C2396">
              <w:rPr>
                <w:rFonts w:ascii="Arial" w:hAnsi="Arial" w:cs="Arial"/>
                <w:b/>
                <w:sz w:val="22"/>
                <w:szCs w:val="22"/>
                <w:shd w:val="clear" w:color="auto" w:fill="A50021"/>
              </w:rPr>
              <w:t xml:space="preserve">Vista </w:t>
            </w:r>
            <w:r w:rsidR="009811FC" w:rsidRPr="008C2396">
              <w:rPr>
                <w:rFonts w:ascii="Arial" w:hAnsi="Arial" w:cs="Arial"/>
                <w:b/>
                <w:sz w:val="22"/>
                <w:szCs w:val="22"/>
                <w:shd w:val="clear" w:color="auto" w:fill="A50021"/>
              </w:rPr>
              <w:t>de Implementación</w:t>
            </w:r>
          </w:p>
        </w:tc>
      </w:tr>
      <w:tr w:rsidR="00D4775A" w:rsidRPr="008C2396" w14:paraId="4F49CECD" w14:textId="77777777" w:rsidTr="00D4775A">
        <w:trPr>
          <w:trHeight w:val="182"/>
        </w:trPr>
        <w:tc>
          <w:tcPr>
            <w:tcW w:w="10490" w:type="dxa"/>
            <w:gridSpan w:val="6"/>
            <w:shd w:val="clear" w:color="auto" w:fill="FFFFFF"/>
            <w:vAlign w:val="center"/>
          </w:tcPr>
          <w:p w14:paraId="1F365AA5" w14:textId="199FB65A" w:rsidR="00EE7D3C" w:rsidRPr="005D0764" w:rsidRDefault="00C440FE" w:rsidP="004627A3">
            <w:pPr>
              <w:jc w:val="center"/>
              <w:rPr>
                <w:rFonts w:ascii="Arial" w:hAnsi="Arial" w:cs="Arial"/>
                <w:sz w:val="22"/>
                <w:szCs w:val="22"/>
              </w:rPr>
            </w:pPr>
            <w:r>
              <w:rPr>
                <w:rFonts w:ascii="Arial" w:hAnsi="Arial" w:cs="Arial"/>
                <w:noProof/>
                <w:sz w:val="22"/>
                <w:szCs w:val="22"/>
              </w:rPr>
              <w:lastRenderedPageBreak/>
              <w:drawing>
                <wp:inline distT="0" distB="0" distL="0" distR="0" wp14:anchorId="1F235F7B" wp14:editId="7466474C">
                  <wp:extent cx="4429125" cy="2796393"/>
                  <wp:effectExtent l="0" t="0" r="0" b="4445"/>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1"/>
                          <a:stretch>
                            <a:fillRect/>
                          </a:stretch>
                        </pic:blipFill>
                        <pic:spPr>
                          <a:xfrm>
                            <a:off x="0" y="0"/>
                            <a:ext cx="4433407" cy="2799096"/>
                          </a:xfrm>
                          <a:prstGeom prst="rect">
                            <a:avLst/>
                          </a:prstGeom>
                        </pic:spPr>
                      </pic:pic>
                    </a:graphicData>
                  </a:graphic>
                </wp:inline>
              </w:drawing>
            </w:r>
          </w:p>
          <w:p w14:paraId="034027F7" w14:textId="77777777" w:rsidR="002F0B65" w:rsidRPr="005D0764" w:rsidRDefault="002F0B65" w:rsidP="004627A3">
            <w:pPr>
              <w:jc w:val="center"/>
              <w:rPr>
                <w:rFonts w:ascii="Arial" w:hAnsi="Arial" w:cs="Arial"/>
                <w:sz w:val="22"/>
                <w:szCs w:val="22"/>
              </w:rPr>
            </w:pPr>
          </w:p>
        </w:tc>
      </w:tr>
      <w:tr w:rsidR="00C464FB" w:rsidRPr="008C2396" w14:paraId="60263ECF" w14:textId="77777777" w:rsidTr="004627A3">
        <w:trPr>
          <w:trHeight w:val="182"/>
        </w:trPr>
        <w:tc>
          <w:tcPr>
            <w:tcW w:w="10490" w:type="dxa"/>
            <w:gridSpan w:val="6"/>
            <w:shd w:val="clear" w:color="auto" w:fill="FFFFFF"/>
            <w:vAlign w:val="center"/>
          </w:tcPr>
          <w:p w14:paraId="5D8F5E6C" w14:textId="77777777" w:rsidR="00C464FB" w:rsidRPr="005D0764" w:rsidRDefault="00C464FB"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A6E72" w:rsidRPr="008C2396" w14:paraId="788066D4" w14:textId="77777777" w:rsidTr="004627A3">
        <w:trPr>
          <w:trHeight w:val="182"/>
        </w:trPr>
        <w:tc>
          <w:tcPr>
            <w:tcW w:w="10490" w:type="dxa"/>
            <w:gridSpan w:val="6"/>
            <w:shd w:val="clear" w:color="auto" w:fill="A50021"/>
            <w:vAlign w:val="center"/>
          </w:tcPr>
          <w:p w14:paraId="3644626B" w14:textId="77777777" w:rsidR="00BA6E72" w:rsidRPr="008C2396" w:rsidRDefault="00BA6E72" w:rsidP="004627A3">
            <w:pPr>
              <w:jc w:val="center"/>
              <w:rPr>
                <w:rFonts w:ascii="Arial" w:hAnsi="Arial" w:cs="Arial"/>
                <w:b/>
                <w:sz w:val="22"/>
                <w:szCs w:val="22"/>
              </w:rPr>
            </w:pPr>
            <w:r w:rsidRPr="008C2396">
              <w:rPr>
                <w:rFonts w:ascii="Arial" w:hAnsi="Arial" w:cs="Arial"/>
                <w:b/>
                <w:sz w:val="22"/>
                <w:szCs w:val="22"/>
                <w:shd w:val="clear" w:color="auto" w:fill="A50021"/>
              </w:rPr>
              <w:t>Vista de Proceso</w:t>
            </w:r>
          </w:p>
        </w:tc>
      </w:tr>
      <w:tr w:rsidR="00BA6E72" w:rsidRPr="008C2396" w14:paraId="21D3CB1D" w14:textId="77777777" w:rsidTr="00BA6E72">
        <w:trPr>
          <w:trHeight w:val="182"/>
        </w:trPr>
        <w:tc>
          <w:tcPr>
            <w:tcW w:w="10490" w:type="dxa"/>
            <w:gridSpan w:val="6"/>
            <w:shd w:val="clear" w:color="auto" w:fill="FFFFFF"/>
            <w:vAlign w:val="center"/>
          </w:tcPr>
          <w:p w14:paraId="70F5C98D" w14:textId="27CD5DBF" w:rsidR="00BA6E72" w:rsidRPr="005D0764" w:rsidRDefault="001F3E67" w:rsidP="00D02EFD">
            <w:pPr>
              <w:jc w:val="both"/>
              <w:rPr>
                <w:rFonts w:ascii="Arial" w:hAnsi="Arial" w:cs="Arial"/>
                <w:color w:val="BFBFBF"/>
                <w:sz w:val="22"/>
                <w:szCs w:val="22"/>
              </w:rPr>
            </w:pPr>
            <w:r>
              <w:rPr>
                <w:rFonts w:ascii="Arial" w:hAnsi="Arial" w:cs="Arial"/>
                <w:noProof/>
                <w:color w:val="BFBFBF"/>
                <w:sz w:val="22"/>
                <w:szCs w:val="22"/>
              </w:rPr>
              <w:drawing>
                <wp:inline distT="0" distB="0" distL="0" distR="0" wp14:anchorId="0C92235C" wp14:editId="46A76046">
                  <wp:extent cx="5612130" cy="3668395"/>
                  <wp:effectExtent l="0" t="0" r="7620" b="8255"/>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2"/>
                          <a:stretch>
                            <a:fillRect/>
                          </a:stretch>
                        </pic:blipFill>
                        <pic:spPr>
                          <a:xfrm>
                            <a:off x="0" y="0"/>
                            <a:ext cx="5612130" cy="3668395"/>
                          </a:xfrm>
                          <a:prstGeom prst="rect">
                            <a:avLst/>
                          </a:prstGeom>
                        </pic:spPr>
                      </pic:pic>
                    </a:graphicData>
                  </a:graphic>
                </wp:inline>
              </w:drawing>
            </w:r>
          </w:p>
          <w:p w14:paraId="20420DDA" w14:textId="77777777" w:rsidR="00115C2C" w:rsidRPr="005D0764" w:rsidRDefault="00115C2C" w:rsidP="00D02EFD">
            <w:pPr>
              <w:jc w:val="both"/>
              <w:rPr>
                <w:rFonts w:ascii="Arial" w:hAnsi="Arial" w:cs="Arial"/>
                <w:color w:val="BFBFBF"/>
                <w:sz w:val="22"/>
                <w:szCs w:val="22"/>
              </w:rPr>
            </w:pPr>
          </w:p>
          <w:p w14:paraId="211A1FC4" w14:textId="77777777" w:rsidR="00EE7D3C" w:rsidRPr="005D0764" w:rsidRDefault="00EE7D3C" w:rsidP="00D02EFD">
            <w:pPr>
              <w:jc w:val="both"/>
              <w:rPr>
                <w:rFonts w:ascii="Arial" w:hAnsi="Arial" w:cs="Arial"/>
                <w:color w:val="BFBFBF"/>
                <w:sz w:val="22"/>
                <w:szCs w:val="22"/>
              </w:rPr>
            </w:pPr>
          </w:p>
          <w:p w14:paraId="02416531" w14:textId="77777777" w:rsidR="00115C2C" w:rsidRPr="005D0764" w:rsidRDefault="00115C2C" w:rsidP="00D02EFD">
            <w:pPr>
              <w:jc w:val="both"/>
              <w:rPr>
                <w:rFonts w:ascii="Arial" w:hAnsi="Arial" w:cs="Arial"/>
                <w:sz w:val="22"/>
                <w:szCs w:val="22"/>
              </w:rPr>
            </w:pPr>
          </w:p>
        </w:tc>
      </w:tr>
      <w:tr w:rsidR="00372D2F" w:rsidRPr="008C2396" w14:paraId="5D82C8F9" w14:textId="77777777" w:rsidTr="004627A3">
        <w:trPr>
          <w:trHeight w:val="182"/>
        </w:trPr>
        <w:tc>
          <w:tcPr>
            <w:tcW w:w="10490" w:type="dxa"/>
            <w:gridSpan w:val="6"/>
            <w:shd w:val="clear" w:color="auto" w:fill="FFFFFF"/>
            <w:vAlign w:val="center"/>
          </w:tcPr>
          <w:p w14:paraId="5523E7DC" w14:textId="77777777" w:rsidR="00372D2F" w:rsidRPr="005D0764" w:rsidRDefault="00372D2F" w:rsidP="004627A3">
            <w:pPr>
              <w:rPr>
                <w:rFonts w:ascii="Arial" w:hAnsi="Arial" w:cs="Arial"/>
                <w:color w:val="BFBFBF"/>
                <w:sz w:val="22"/>
                <w:szCs w:val="22"/>
              </w:rPr>
            </w:pPr>
            <w:r w:rsidRPr="005D0764">
              <w:rPr>
                <w:rFonts w:ascii="Arial" w:hAnsi="Arial" w:cs="Arial"/>
                <w:color w:val="BFBFBF"/>
                <w:sz w:val="22"/>
                <w:szCs w:val="22"/>
              </w:rPr>
              <w:lastRenderedPageBreak/>
              <w:t>Si utiliza convenciones para diagramas Ad hoc, por favor describirlas aquí</w:t>
            </w:r>
          </w:p>
        </w:tc>
      </w:tr>
      <w:tr w:rsidR="00B808DC" w:rsidRPr="008C2396" w14:paraId="22292529" w14:textId="77777777" w:rsidTr="004627A3">
        <w:trPr>
          <w:trHeight w:val="182"/>
        </w:trPr>
        <w:tc>
          <w:tcPr>
            <w:tcW w:w="10490" w:type="dxa"/>
            <w:gridSpan w:val="6"/>
            <w:shd w:val="clear" w:color="auto" w:fill="A50021"/>
            <w:vAlign w:val="center"/>
          </w:tcPr>
          <w:p w14:paraId="7D64E16E" w14:textId="77777777" w:rsidR="00B808DC" w:rsidRPr="008C2396" w:rsidRDefault="00B808DC" w:rsidP="004627A3">
            <w:pPr>
              <w:jc w:val="center"/>
              <w:rPr>
                <w:rFonts w:ascii="Arial" w:hAnsi="Arial" w:cs="Arial"/>
                <w:b/>
                <w:sz w:val="22"/>
                <w:szCs w:val="22"/>
              </w:rPr>
            </w:pPr>
            <w:r w:rsidRPr="008C2396">
              <w:rPr>
                <w:rFonts w:ascii="Arial" w:hAnsi="Arial" w:cs="Arial"/>
                <w:b/>
                <w:sz w:val="22"/>
                <w:szCs w:val="22"/>
                <w:shd w:val="clear" w:color="auto" w:fill="A50021"/>
              </w:rPr>
              <w:t>Vista de Física</w:t>
            </w:r>
          </w:p>
        </w:tc>
      </w:tr>
      <w:tr w:rsidR="00B808DC" w:rsidRPr="008C2396" w14:paraId="4564F0DE" w14:textId="77777777" w:rsidTr="00B808DC">
        <w:trPr>
          <w:trHeight w:val="182"/>
        </w:trPr>
        <w:tc>
          <w:tcPr>
            <w:tcW w:w="10490" w:type="dxa"/>
            <w:gridSpan w:val="6"/>
            <w:shd w:val="clear" w:color="auto" w:fill="FFFFFF"/>
            <w:vAlign w:val="center"/>
          </w:tcPr>
          <w:p w14:paraId="5AAA8348" w14:textId="06821C57" w:rsidR="00B808DC" w:rsidRPr="005D0764" w:rsidRDefault="001B0B4A" w:rsidP="004627A3">
            <w:pPr>
              <w:jc w:val="center"/>
              <w:rPr>
                <w:rFonts w:ascii="Arial" w:hAnsi="Arial" w:cs="Arial"/>
                <w:sz w:val="22"/>
                <w:szCs w:val="22"/>
              </w:rPr>
            </w:pPr>
            <w:r>
              <w:rPr>
                <w:rFonts w:ascii="Arial" w:hAnsi="Arial" w:cs="Arial"/>
                <w:noProof/>
                <w:sz w:val="22"/>
                <w:szCs w:val="22"/>
              </w:rPr>
              <w:drawing>
                <wp:inline distT="0" distB="0" distL="0" distR="0" wp14:anchorId="4885DA05" wp14:editId="2745F2AD">
                  <wp:extent cx="5612130" cy="3482975"/>
                  <wp:effectExtent l="0" t="0" r="7620" b="3175"/>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3"/>
                          <a:stretch>
                            <a:fillRect/>
                          </a:stretch>
                        </pic:blipFill>
                        <pic:spPr>
                          <a:xfrm>
                            <a:off x="0" y="0"/>
                            <a:ext cx="5612130" cy="3482975"/>
                          </a:xfrm>
                          <a:prstGeom prst="rect">
                            <a:avLst/>
                          </a:prstGeom>
                        </pic:spPr>
                      </pic:pic>
                    </a:graphicData>
                  </a:graphic>
                </wp:inline>
              </w:drawing>
            </w:r>
          </w:p>
          <w:p w14:paraId="5A7B4077" w14:textId="77777777" w:rsidR="00B808DC" w:rsidRPr="005D0764" w:rsidRDefault="00B808DC" w:rsidP="004627A3">
            <w:pPr>
              <w:jc w:val="center"/>
              <w:rPr>
                <w:rFonts w:ascii="Arial" w:hAnsi="Arial" w:cs="Arial"/>
                <w:sz w:val="22"/>
                <w:szCs w:val="22"/>
              </w:rPr>
            </w:pPr>
          </w:p>
        </w:tc>
      </w:tr>
      <w:tr w:rsidR="00B808DC" w:rsidRPr="008C2396" w14:paraId="659C7961" w14:textId="77777777" w:rsidTr="004627A3">
        <w:trPr>
          <w:trHeight w:val="182"/>
        </w:trPr>
        <w:tc>
          <w:tcPr>
            <w:tcW w:w="10490" w:type="dxa"/>
            <w:gridSpan w:val="6"/>
            <w:shd w:val="clear" w:color="auto" w:fill="FFFFFF"/>
            <w:vAlign w:val="center"/>
          </w:tcPr>
          <w:p w14:paraId="4C79541B" w14:textId="77777777" w:rsidR="00B808DC" w:rsidRPr="005D0764" w:rsidRDefault="00B808DC"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C2005" w:rsidRPr="008C2396" w14:paraId="1E3FEB40" w14:textId="77777777" w:rsidTr="004627A3">
        <w:trPr>
          <w:trHeight w:val="182"/>
        </w:trPr>
        <w:tc>
          <w:tcPr>
            <w:tcW w:w="10490" w:type="dxa"/>
            <w:gridSpan w:val="6"/>
            <w:shd w:val="clear" w:color="auto" w:fill="A50021"/>
            <w:vAlign w:val="center"/>
          </w:tcPr>
          <w:p w14:paraId="3EE97BD2" w14:textId="77777777" w:rsidR="00BC2005" w:rsidRPr="008C2396" w:rsidRDefault="002A0CFC" w:rsidP="009B2FF4">
            <w:pPr>
              <w:jc w:val="center"/>
              <w:rPr>
                <w:rFonts w:ascii="Arial" w:hAnsi="Arial" w:cs="Arial"/>
                <w:b/>
                <w:sz w:val="22"/>
                <w:szCs w:val="22"/>
              </w:rPr>
            </w:pPr>
            <w:r w:rsidRPr="008C2396">
              <w:rPr>
                <w:rFonts w:ascii="Arial" w:hAnsi="Arial" w:cs="Arial"/>
                <w:b/>
                <w:sz w:val="22"/>
                <w:szCs w:val="22"/>
                <w:shd w:val="clear" w:color="auto" w:fill="A50021"/>
              </w:rPr>
              <w:t>Prototipos</w:t>
            </w:r>
            <w:r w:rsidR="006001DF" w:rsidRPr="008C2396">
              <w:rPr>
                <w:rFonts w:ascii="Arial" w:hAnsi="Arial" w:cs="Arial"/>
                <w:b/>
                <w:sz w:val="22"/>
                <w:szCs w:val="22"/>
                <w:shd w:val="clear" w:color="auto" w:fill="A50021"/>
              </w:rPr>
              <w:t xml:space="preserve"> de interfaces de usuario</w:t>
            </w:r>
          </w:p>
        </w:tc>
      </w:tr>
      <w:tr w:rsidR="00BC2005" w:rsidRPr="008C2396" w14:paraId="703AEBDF" w14:textId="77777777" w:rsidTr="004627A3">
        <w:trPr>
          <w:trHeight w:val="182"/>
        </w:trPr>
        <w:tc>
          <w:tcPr>
            <w:tcW w:w="10490" w:type="dxa"/>
            <w:gridSpan w:val="6"/>
            <w:shd w:val="clear" w:color="auto" w:fill="FFFFFF"/>
            <w:vAlign w:val="center"/>
          </w:tcPr>
          <w:p w14:paraId="1530C66D" w14:textId="77777777" w:rsidR="00BC2005" w:rsidRPr="008C2396" w:rsidRDefault="00BC2005" w:rsidP="00620BBA">
            <w:pPr>
              <w:rPr>
                <w:rFonts w:ascii="Arial" w:hAnsi="Arial" w:cs="Arial"/>
                <w:b/>
                <w:color w:val="BFBFBF"/>
                <w:sz w:val="22"/>
                <w:szCs w:val="22"/>
              </w:rPr>
            </w:pPr>
          </w:p>
          <w:p w14:paraId="0B3904B7" w14:textId="3E883F46" w:rsidR="00BC2005" w:rsidRDefault="00435782" w:rsidP="00D73701">
            <w:pPr>
              <w:rPr>
                <w:rFonts w:ascii="Arial" w:hAnsi="Arial" w:cs="Arial"/>
                <w:sz w:val="22"/>
                <w:szCs w:val="22"/>
              </w:rPr>
            </w:pPr>
            <w:r>
              <w:rPr>
                <w:rFonts w:ascii="Arial" w:hAnsi="Arial" w:cs="Arial"/>
                <w:noProof/>
                <w:sz w:val="22"/>
                <w:szCs w:val="22"/>
              </w:rPr>
              <w:drawing>
                <wp:inline distT="0" distB="0" distL="0" distR="0" wp14:anchorId="6FCF836D" wp14:editId="77B6E551">
                  <wp:extent cx="3457575" cy="1772604"/>
                  <wp:effectExtent l="0" t="0" r="0" b="0"/>
                  <wp:docPr id="10" name="Imagen 10"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Interfaz de usuario gráfica&#10;&#10;Descripción generada automáticamente"/>
                          <pic:cNvPicPr/>
                        </pic:nvPicPr>
                        <pic:blipFill>
                          <a:blip r:embed="rId14"/>
                          <a:stretch>
                            <a:fillRect/>
                          </a:stretch>
                        </pic:blipFill>
                        <pic:spPr>
                          <a:xfrm>
                            <a:off x="0" y="0"/>
                            <a:ext cx="3464760" cy="1776288"/>
                          </a:xfrm>
                          <a:prstGeom prst="rect">
                            <a:avLst/>
                          </a:prstGeom>
                        </pic:spPr>
                      </pic:pic>
                    </a:graphicData>
                  </a:graphic>
                </wp:inline>
              </w:drawing>
            </w:r>
          </w:p>
          <w:p w14:paraId="0BF03B2C" w14:textId="0E3F34BE" w:rsidR="00435782" w:rsidRPr="005D0764" w:rsidRDefault="00435782" w:rsidP="00D73701">
            <w:pPr>
              <w:rPr>
                <w:rFonts w:ascii="Arial" w:hAnsi="Arial" w:cs="Arial"/>
                <w:sz w:val="22"/>
                <w:szCs w:val="22"/>
              </w:rPr>
            </w:pPr>
            <w:r>
              <w:rPr>
                <w:rFonts w:ascii="Arial" w:hAnsi="Arial" w:cs="Arial"/>
                <w:noProof/>
                <w:sz w:val="22"/>
                <w:szCs w:val="22"/>
              </w:rPr>
              <w:lastRenderedPageBreak/>
              <w:drawing>
                <wp:inline distT="0" distB="0" distL="0" distR="0" wp14:anchorId="29D70962" wp14:editId="56767440">
                  <wp:extent cx="3531464" cy="1819275"/>
                  <wp:effectExtent l="0" t="0" r="0" b="0"/>
                  <wp:docPr id="11" name="Imagen 1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pic:cNvPicPr/>
                        </pic:nvPicPr>
                        <pic:blipFill>
                          <a:blip r:embed="rId15"/>
                          <a:stretch>
                            <a:fillRect/>
                          </a:stretch>
                        </pic:blipFill>
                        <pic:spPr>
                          <a:xfrm>
                            <a:off x="0" y="0"/>
                            <a:ext cx="3538845" cy="1823078"/>
                          </a:xfrm>
                          <a:prstGeom prst="rect">
                            <a:avLst/>
                          </a:prstGeom>
                        </pic:spPr>
                      </pic:pic>
                    </a:graphicData>
                  </a:graphic>
                </wp:inline>
              </w:drawing>
            </w:r>
          </w:p>
          <w:p w14:paraId="25768E0A" w14:textId="1956A8F3" w:rsidR="00BC2005" w:rsidRDefault="00BC2005" w:rsidP="00950F0B">
            <w:pPr>
              <w:jc w:val="center"/>
              <w:rPr>
                <w:rFonts w:ascii="Arial" w:hAnsi="Arial" w:cs="Arial"/>
                <w:b/>
                <w:sz w:val="22"/>
                <w:szCs w:val="22"/>
              </w:rPr>
            </w:pPr>
          </w:p>
          <w:p w14:paraId="2C9C22C2" w14:textId="41BC2D25" w:rsidR="00435782" w:rsidRDefault="00435782" w:rsidP="00435782">
            <w:pPr>
              <w:rPr>
                <w:rFonts w:ascii="Arial" w:hAnsi="Arial" w:cs="Arial"/>
                <w:b/>
                <w:sz w:val="22"/>
                <w:szCs w:val="22"/>
              </w:rPr>
            </w:pPr>
            <w:r>
              <w:rPr>
                <w:rFonts w:ascii="Arial" w:hAnsi="Arial" w:cs="Arial"/>
                <w:b/>
                <w:noProof/>
                <w:sz w:val="22"/>
                <w:szCs w:val="22"/>
              </w:rPr>
              <w:drawing>
                <wp:inline distT="0" distB="0" distL="0" distR="0" wp14:anchorId="58DF3855" wp14:editId="3EEDD9A1">
                  <wp:extent cx="3560902" cy="2438400"/>
                  <wp:effectExtent l="0" t="0" r="1905" b="0"/>
                  <wp:docPr id="12" name="Imagen 1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Diagrama&#10;&#10;Descripción generada automáticamente"/>
                          <pic:cNvPicPr/>
                        </pic:nvPicPr>
                        <pic:blipFill>
                          <a:blip r:embed="rId16"/>
                          <a:stretch>
                            <a:fillRect/>
                          </a:stretch>
                        </pic:blipFill>
                        <pic:spPr>
                          <a:xfrm>
                            <a:off x="0" y="0"/>
                            <a:ext cx="3568793" cy="2443804"/>
                          </a:xfrm>
                          <a:prstGeom prst="rect">
                            <a:avLst/>
                          </a:prstGeom>
                        </pic:spPr>
                      </pic:pic>
                    </a:graphicData>
                  </a:graphic>
                </wp:inline>
              </w:drawing>
            </w:r>
          </w:p>
          <w:p w14:paraId="6B1CC83E" w14:textId="77777777" w:rsidR="00435782" w:rsidRDefault="00435782" w:rsidP="00435782">
            <w:pPr>
              <w:rPr>
                <w:rFonts w:ascii="Arial" w:hAnsi="Arial" w:cs="Arial"/>
                <w:b/>
                <w:sz w:val="22"/>
                <w:szCs w:val="22"/>
              </w:rPr>
            </w:pPr>
          </w:p>
          <w:p w14:paraId="5D6D7D20" w14:textId="3030ED73" w:rsidR="00435782" w:rsidRDefault="00435782" w:rsidP="00435782">
            <w:pPr>
              <w:rPr>
                <w:rFonts w:ascii="Arial" w:hAnsi="Arial" w:cs="Arial"/>
                <w:b/>
                <w:sz w:val="22"/>
                <w:szCs w:val="22"/>
              </w:rPr>
            </w:pPr>
            <w:r>
              <w:rPr>
                <w:rFonts w:ascii="Arial" w:hAnsi="Arial" w:cs="Arial"/>
                <w:b/>
                <w:noProof/>
                <w:sz w:val="22"/>
                <w:szCs w:val="22"/>
              </w:rPr>
              <w:drawing>
                <wp:inline distT="0" distB="0" distL="0" distR="0" wp14:anchorId="68FAF973" wp14:editId="1FE8D18F">
                  <wp:extent cx="3560445" cy="2436477"/>
                  <wp:effectExtent l="0" t="0" r="1905" b="2540"/>
                  <wp:docPr id="13" name="Imagen 1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Diagrama&#10;&#10;Descripción generada automáticamente"/>
                          <pic:cNvPicPr/>
                        </pic:nvPicPr>
                        <pic:blipFill>
                          <a:blip r:embed="rId17"/>
                          <a:stretch>
                            <a:fillRect/>
                          </a:stretch>
                        </pic:blipFill>
                        <pic:spPr>
                          <a:xfrm>
                            <a:off x="0" y="0"/>
                            <a:ext cx="3574585" cy="2446153"/>
                          </a:xfrm>
                          <a:prstGeom prst="rect">
                            <a:avLst/>
                          </a:prstGeom>
                        </pic:spPr>
                      </pic:pic>
                    </a:graphicData>
                  </a:graphic>
                </wp:inline>
              </w:drawing>
            </w:r>
          </w:p>
          <w:p w14:paraId="6012106B" w14:textId="302E1704" w:rsidR="00435782" w:rsidRPr="008C2396" w:rsidRDefault="00895F6D" w:rsidP="00435782">
            <w:pPr>
              <w:rPr>
                <w:rFonts w:ascii="Arial" w:hAnsi="Arial" w:cs="Arial"/>
                <w:b/>
                <w:sz w:val="22"/>
                <w:szCs w:val="22"/>
              </w:rPr>
            </w:pPr>
            <w:r>
              <w:rPr>
                <w:rFonts w:ascii="Arial" w:hAnsi="Arial" w:cs="Arial"/>
                <w:b/>
                <w:noProof/>
                <w:sz w:val="22"/>
                <w:szCs w:val="22"/>
              </w:rPr>
              <w:lastRenderedPageBreak/>
              <w:drawing>
                <wp:inline distT="0" distB="0" distL="0" distR="0" wp14:anchorId="7335BFC1" wp14:editId="6A0442B0">
                  <wp:extent cx="3886200" cy="2341921"/>
                  <wp:effectExtent l="0" t="0" r="0" b="127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8"/>
                          <a:stretch>
                            <a:fillRect/>
                          </a:stretch>
                        </pic:blipFill>
                        <pic:spPr>
                          <a:xfrm>
                            <a:off x="0" y="0"/>
                            <a:ext cx="3901563" cy="2351179"/>
                          </a:xfrm>
                          <a:prstGeom prst="rect">
                            <a:avLst/>
                          </a:prstGeom>
                        </pic:spPr>
                      </pic:pic>
                    </a:graphicData>
                  </a:graphic>
                </wp:inline>
              </w:drawing>
            </w:r>
          </w:p>
          <w:p w14:paraId="5033D9E4" w14:textId="77777777" w:rsidR="00BC2005" w:rsidRPr="008C2396" w:rsidRDefault="00BC2005" w:rsidP="00950F0B">
            <w:pPr>
              <w:jc w:val="center"/>
              <w:rPr>
                <w:rFonts w:ascii="Arial" w:hAnsi="Arial" w:cs="Arial"/>
                <w:b/>
                <w:sz w:val="22"/>
                <w:szCs w:val="22"/>
              </w:rPr>
            </w:pPr>
          </w:p>
        </w:tc>
      </w:tr>
      <w:tr w:rsidR="00372D2F" w:rsidRPr="008C2396" w14:paraId="512836A4" w14:textId="77777777" w:rsidTr="004627A3">
        <w:trPr>
          <w:trHeight w:val="182"/>
        </w:trPr>
        <w:tc>
          <w:tcPr>
            <w:tcW w:w="10490" w:type="dxa"/>
            <w:gridSpan w:val="6"/>
            <w:shd w:val="clear" w:color="auto" w:fill="FFFFFF"/>
            <w:vAlign w:val="center"/>
          </w:tcPr>
          <w:p w14:paraId="1F77C75E" w14:textId="77777777" w:rsidR="00372D2F" w:rsidRPr="008C2396" w:rsidRDefault="00372D2F" w:rsidP="004627A3">
            <w:pPr>
              <w:rPr>
                <w:rFonts w:ascii="Arial" w:hAnsi="Arial" w:cs="Arial"/>
                <w:b/>
                <w:color w:val="BFBFBF"/>
                <w:sz w:val="22"/>
                <w:szCs w:val="22"/>
              </w:rPr>
            </w:pPr>
            <w:r w:rsidRPr="008C2396">
              <w:rPr>
                <w:rFonts w:ascii="Arial" w:hAnsi="Arial" w:cs="Arial"/>
                <w:b/>
                <w:color w:val="BFBFBF"/>
                <w:sz w:val="22"/>
                <w:szCs w:val="22"/>
              </w:rPr>
              <w:lastRenderedPageBreak/>
              <w:t>Si utiliza convenciones para diagramas Ad hoc, por favor describirlas aquí</w:t>
            </w:r>
          </w:p>
        </w:tc>
      </w:tr>
      <w:tr w:rsidR="001200E2" w:rsidRPr="008C2396" w14:paraId="39C6A8DC" w14:textId="77777777" w:rsidTr="004627A3">
        <w:trPr>
          <w:trHeight w:val="114"/>
        </w:trPr>
        <w:tc>
          <w:tcPr>
            <w:tcW w:w="10490" w:type="dxa"/>
            <w:gridSpan w:val="6"/>
            <w:shd w:val="clear" w:color="auto" w:fill="A50021"/>
          </w:tcPr>
          <w:p w14:paraId="0EC51516" w14:textId="77777777" w:rsidR="001200E2" w:rsidRPr="008C2396" w:rsidRDefault="001200E2" w:rsidP="004627A3">
            <w:pPr>
              <w:jc w:val="center"/>
              <w:rPr>
                <w:rFonts w:ascii="Arial" w:hAnsi="Arial" w:cs="Arial"/>
                <w:b/>
                <w:szCs w:val="22"/>
              </w:rPr>
            </w:pPr>
            <w:r w:rsidRPr="008C2396">
              <w:rPr>
                <w:rFonts w:ascii="Arial" w:hAnsi="Arial" w:cs="Arial"/>
                <w:b/>
                <w:szCs w:val="22"/>
              </w:rPr>
              <w:t>Firmas de aceptación</w:t>
            </w:r>
          </w:p>
        </w:tc>
      </w:tr>
      <w:tr w:rsidR="001200E2" w:rsidRPr="008C2396" w14:paraId="6E63E9B1" w14:textId="77777777" w:rsidTr="001200E2">
        <w:trPr>
          <w:trHeight w:val="260"/>
        </w:trPr>
        <w:tc>
          <w:tcPr>
            <w:tcW w:w="3130" w:type="dxa"/>
            <w:gridSpan w:val="2"/>
            <w:shd w:val="clear" w:color="auto" w:fill="A6A6A6"/>
          </w:tcPr>
          <w:p w14:paraId="1548DEC9"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279776D9"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78B734A7"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276BD1FF"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9F09C6" w:rsidRPr="008C2396" w14:paraId="1E22D80F" w14:textId="77777777" w:rsidTr="001200E2">
        <w:trPr>
          <w:trHeight w:val="304"/>
        </w:trPr>
        <w:tc>
          <w:tcPr>
            <w:tcW w:w="3130" w:type="dxa"/>
            <w:gridSpan w:val="2"/>
            <w:shd w:val="clear" w:color="auto" w:fill="FFFFFF"/>
          </w:tcPr>
          <w:p w14:paraId="0A092523" w14:textId="77777777" w:rsidR="009F09C6" w:rsidRPr="008C2396" w:rsidRDefault="009F09C6" w:rsidP="009F09C6">
            <w:pPr>
              <w:jc w:val="both"/>
              <w:rPr>
                <w:rFonts w:ascii="Arial" w:hAnsi="Arial" w:cs="Arial"/>
                <w:color w:val="A6A6A6"/>
                <w:sz w:val="22"/>
                <w:szCs w:val="22"/>
              </w:rPr>
            </w:pPr>
            <w:r>
              <w:rPr>
                <w:rFonts w:ascii="Arial" w:hAnsi="Arial" w:cs="Arial"/>
                <w:b/>
                <w:bCs/>
                <w:sz w:val="22"/>
                <w:szCs w:val="22"/>
              </w:rPr>
              <w:t>Catherine Michelle Encinas</w:t>
            </w:r>
          </w:p>
        </w:tc>
        <w:tc>
          <w:tcPr>
            <w:tcW w:w="2000" w:type="dxa"/>
            <w:shd w:val="clear" w:color="auto" w:fill="FFFFFF"/>
          </w:tcPr>
          <w:p w14:paraId="1BE270AE" w14:textId="77777777" w:rsidR="009F09C6" w:rsidRPr="008C2396" w:rsidRDefault="009F09C6" w:rsidP="009F09C6">
            <w:pPr>
              <w:jc w:val="both"/>
              <w:rPr>
                <w:rFonts w:ascii="Arial" w:hAnsi="Arial" w:cs="Arial"/>
                <w:color w:val="A6A6A6"/>
                <w:sz w:val="22"/>
                <w:szCs w:val="22"/>
              </w:rPr>
            </w:pPr>
            <w:r>
              <w:rPr>
                <w:rFonts w:ascii="Arial" w:hAnsi="Arial" w:cs="Arial"/>
                <w:b/>
                <w:bCs/>
                <w:sz w:val="22"/>
                <w:szCs w:val="22"/>
              </w:rPr>
              <w:t>Tecnologías de la información</w:t>
            </w:r>
          </w:p>
        </w:tc>
        <w:tc>
          <w:tcPr>
            <w:tcW w:w="2074" w:type="dxa"/>
            <w:gridSpan w:val="2"/>
            <w:shd w:val="clear" w:color="auto" w:fill="FFFFFF"/>
          </w:tcPr>
          <w:p w14:paraId="59098931" w14:textId="77777777" w:rsidR="009F09C6" w:rsidRPr="008C2396" w:rsidRDefault="009F09C6" w:rsidP="009F09C6">
            <w:pPr>
              <w:jc w:val="both"/>
              <w:rPr>
                <w:rFonts w:ascii="Arial" w:hAnsi="Arial" w:cs="Arial"/>
                <w:color w:val="A6A6A6"/>
                <w:sz w:val="22"/>
                <w:szCs w:val="22"/>
              </w:rPr>
            </w:pPr>
            <w:r>
              <w:rPr>
                <w:rFonts w:ascii="Arial" w:hAnsi="Arial" w:cs="Arial"/>
                <w:b/>
                <w:bCs/>
                <w:sz w:val="22"/>
                <w:szCs w:val="22"/>
              </w:rPr>
              <w:t>3322567841</w:t>
            </w:r>
          </w:p>
        </w:tc>
        <w:tc>
          <w:tcPr>
            <w:tcW w:w="3286" w:type="dxa"/>
            <w:shd w:val="clear" w:color="auto" w:fill="FFFFFF"/>
          </w:tcPr>
          <w:p w14:paraId="5DE10FAA" w14:textId="4EFFD6DE" w:rsidR="009F09C6" w:rsidRPr="008C2396" w:rsidRDefault="009F09C6" w:rsidP="009F09C6">
            <w:pPr>
              <w:jc w:val="both"/>
              <w:rPr>
                <w:rFonts w:ascii="Arial" w:hAnsi="Arial" w:cs="Arial"/>
                <w:color w:val="A6A6A6"/>
                <w:sz w:val="22"/>
                <w:szCs w:val="22"/>
              </w:rPr>
            </w:pPr>
          </w:p>
        </w:tc>
      </w:tr>
      <w:tr w:rsidR="009F09C6" w:rsidRPr="008C2396" w14:paraId="077711DB" w14:textId="77777777" w:rsidTr="001200E2">
        <w:trPr>
          <w:trHeight w:val="304"/>
        </w:trPr>
        <w:tc>
          <w:tcPr>
            <w:tcW w:w="3130" w:type="dxa"/>
            <w:gridSpan w:val="2"/>
            <w:shd w:val="clear" w:color="auto" w:fill="FFFFFF"/>
          </w:tcPr>
          <w:p w14:paraId="39C76F1F" w14:textId="77777777" w:rsidR="009F09C6" w:rsidRPr="008C2396" w:rsidRDefault="009F09C6" w:rsidP="009F09C6">
            <w:pPr>
              <w:jc w:val="both"/>
              <w:rPr>
                <w:rFonts w:ascii="Arial" w:hAnsi="Arial" w:cs="Arial"/>
                <w:color w:val="A6A6A6"/>
                <w:sz w:val="22"/>
                <w:szCs w:val="22"/>
              </w:rPr>
            </w:pPr>
            <w:r>
              <w:rPr>
                <w:rFonts w:ascii="Arial" w:hAnsi="Arial" w:cs="Arial"/>
                <w:b/>
                <w:bCs/>
                <w:sz w:val="22"/>
                <w:szCs w:val="22"/>
              </w:rPr>
              <w:t>Alejandra Sánchez</w:t>
            </w:r>
          </w:p>
        </w:tc>
        <w:tc>
          <w:tcPr>
            <w:tcW w:w="2000" w:type="dxa"/>
            <w:shd w:val="clear" w:color="auto" w:fill="FFFFFF"/>
          </w:tcPr>
          <w:p w14:paraId="32FED087" w14:textId="77777777" w:rsidR="009F09C6" w:rsidRPr="008C2396" w:rsidRDefault="009F09C6" w:rsidP="009F09C6">
            <w:pPr>
              <w:jc w:val="both"/>
              <w:rPr>
                <w:rFonts w:ascii="Arial" w:hAnsi="Arial" w:cs="Arial"/>
                <w:color w:val="A6A6A6"/>
                <w:sz w:val="22"/>
                <w:szCs w:val="22"/>
              </w:rPr>
            </w:pPr>
            <w:r>
              <w:rPr>
                <w:rFonts w:ascii="Arial" w:hAnsi="Arial" w:cs="Arial"/>
                <w:b/>
                <w:bCs/>
                <w:sz w:val="22"/>
                <w:szCs w:val="22"/>
              </w:rPr>
              <w:t>Tecnologías de la información</w:t>
            </w:r>
          </w:p>
        </w:tc>
        <w:tc>
          <w:tcPr>
            <w:tcW w:w="2074" w:type="dxa"/>
            <w:gridSpan w:val="2"/>
            <w:shd w:val="clear" w:color="auto" w:fill="FFFFFF"/>
          </w:tcPr>
          <w:p w14:paraId="7492A3D5" w14:textId="77777777" w:rsidR="009F09C6" w:rsidRPr="008C2396" w:rsidRDefault="009F09C6" w:rsidP="009F09C6">
            <w:pPr>
              <w:jc w:val="both"/>
              <w:rPr>
                <w:rFonts w:ascii="Arial" w:hAnsi="Arial" w:cs="Arial"/>
                <w:color w:val="A6A6A6"/>
                <w:sz w:val="22"/>
                <w:szCs w:val="22"/>
              </w:rPr>
            </w:pPr>
            <w:r>
              <w:rPr>
                <w:rFonts w:ascii="Arial" w:hAnsi="Arial" w:cs="Arial"/>
                <w:b/>
                <w:bCs/>
                <w:sz w:val="22"/>
                <w:szCs w:val="22"/>
              </w:rPr>
              <w:t>3339658412</w:t>
            </w:r>
          </w:p>
        </w:tc>
        <w:tc>
          <w:tcPr>
            <w:tcW w:w="3286" w:type="dxa"/>
            <w:shd w:val="clear" w:color="auto" w:fill="FFFFFF"/>
          </w:tcPr>
          <w:p w14:paraId="38A40596" w14:textId="661F0496" w:rsidR="009F09C6" w:rsidRPr="008C2396" w:rsidRDefault="009F09C6" w:rsidP="009F09C6">
            <w:pPr>
              <w:jc w:val="both"/>
              <w:rPr>
                <w:rFonts w:ascii="Arial" w:hAnsi="Arial" w:cs="Arial"/>
                <w:color w:val="A6A6A6"/>
                <w:sz w:val="22"/>
                <w:szCs w:val="22"/>
              </w:rPr>
            </w:pPr>
          </w:p>
        </w:tc>
      </w:tr>
      <w:tr w:rsidR="009F09C6" w:rsidRPr="008C2396" w14:paraId="214466EA" w14:textId="77777777" w:rsidTr="001200E2">
        <w:trPr>
          <w:trHeight w:val="304"/>
        </w:trPr>
        <w:tc>
          <w:tcPr>
            <w:tcW w:w="3130" w:type="dxa"/>
            <w:gridSpan w:val="2"/>
            <w:shd w:val="clear" w:color="auto" w:fill="FFFFFF"/>
          </w:tcPr>
          <w:p w14:paraId="7DF4A12C" w14:textId="77777777" w:rsidR="009F09C6" w:rsidRPr="008C2396" w:rsidRDefault="009F09C6" w:rsidP="009F09C6">
            <w:pPr>
              <w:jc w:val="both"/>
              <w:rPr>
                <w:rFonts w:ascii="Arial" w:hAnsi="Arial" w:cs="Arial"/>
                <w:color w:val="A6A6A6"/>
                <w:sz w:val="22"/>
                <w:szCs w:val="22"/>
              </w:rPr>
            </w:pPr>
            <w:r>
              <w:rPr>
                <w:rFonts w:ascii="Arial" w:hAnsi="Arial" w:cs="Arial"/>
                <w:b/>
                <w:bCs/>
                <w:sz w:val="22"/>
                <w:szCs w:val="22"/>
              </w:rPr>
              <w:t>Martin Orozco</w:t>
            </w:r>
          </w:p>
        </w:tc>
        <w:tc>
          <w:tcPr>
            <w:tcW w:w="2000" w:type="dxa"/>
            <w:shd w:val="clear" w:color="auto" w:fill="FFFFFF"/>
          </w:tcPr>
          <w:p w14:paraId="2CD8120B" w14:textId="77777777" w:rsidR="009F09C6" w:rsidRPr="008C2396" w:rsidRDefault="009F09C6" w:rsidP="009F09C6">
            <w:pPr>
              <w:jc w:val="both"/>
              <w:rPr>
                <w:rFonts w:ascii="Arial" w:hAnsi="Arial" w:cs="Arial"/>
                <w:color w:val="A6A6A6"/>
                <w:sz w:val="22"/>
                <w:szCs w:val="22"/>
              </w:rPr>
            </w:pPr>
            <w:r>
              <w:rPr>
                <w:rFonts w:ascii="Arial" w:hAnsi="Arial" w:cs="Arial"/>
                <w:b/>
                <w:bCs/>
                <w:sz w:val="22"/>
                <w:szCs w:val="22"/>
              </w:rPr>
              <w:t>Tecnologías de la información</w:t>
            </w:r>
          </w:p>
        </w:tc>
        <w:tc>
          <w:tcPr>
            <w:tcW w:w="2074" w:type="dxa"/>
            <w:gridSpan w:val="2"/>
            <w:shd w:val="clear" w:color="auto" w:fill="FFFFFF"/>
          </w:tcPr>
          <w:p w14:paraId="7838E99D" w14:textId="77777777" w:rsidR="009F09C6" w:rsidRPr="008C2396" w:rsidRDefault="009F09C6" w:rsidP="009F09C6">
            <w:pPr>
              <w:jc w:val="both"/>
              <w:rPr>
                <w:rFonts w:ascii="Arial" w:hAnsi="Arial" w:cs="Arial"/>
                <w:color w:val="A6A6A6"/>
                <w:sz w:val="22"/>
                <w:szCs w:val="22"/>
              </w:rPr>
            </w:pPr>
            <w:r>
              <w:rPr>
                <w:rFonts w:ascii="Arial" w:hAnsi="Arial" w:cs="Arial"/>
                <w:b/>
                <w:bCs/>
                <w:sz w:val="22"/>
                <w:szCs w:val="22"/>
              </w:rPr>
              <w:t>3300456985</w:t>
            </w:r>
          </w:p>
        </w:tc>
        <w:tc>
          <w:tcPr>
            <w:tcW w:w="3286" w:type="dxa"/>
            <w:shd w:val="clear" w:color="auto" w:fill="FFFFFF"/>
          </w:tcPr>
          <w:p w14:paraId="3A672006" w14:textId="24CCF6A6" w:rsidR="009F09C6" w:rsidRPr="008C2396" w:rsidRDefault="009F09C6" w:rsidP="009F09C6">
            <w:pPr>
              <w:jc w:val="both"/>
              <w:rPr>
                <w:rFonts w:ascii="Arial" w:hAnsi="Arial" w:cs="Arial"/>
                <w:color w:val="A6A6A6"/>
                <w:sz w:val="22"/>
                <w:szCs w:val="22"/>
              </w:rPr>
            </w:pPr>
          </w:p>
        </w:tc>
      </w:tr>
      <w:tr w:rsidR="009F09C6" w:rsidRPr="008C2396" w14:paraId="6D529119" w14:textId="77777777" w:rsidTr="001200E2">
        <w:trPr>
          <w:trHeight w:val="304"/>
        </w:trPr>
        <w:tc>
          <w:tcPr>
            <w:tcW w:w="3130" w:type="dxa"/>
            <w:gridSpan w:val="2"/>
            <w:shd w:val="clear" w:color="auto" w:fill="FFFFFF"/>
          </w:tcPr>
          <w:p w14:paraId="582CE597" w14:textId="77777777" w:rsidR="009F09C6" w:rsidRPr="008C2396" w:rsidRDefault="009F09C6" w:rsidP="009F09C6">
            <w:pPr>
              <w:jc w:val="both"/>
              <w:rPr>
                <w:rFonts w:ascii="Arial" w:hAnsi="Arial" w:cs="Arial"/>
                <w:color w:val="A6A6A6"/>
                <w:sz w:val="22"/>
                <w:szCs w:val="22"/>
              </w:rPr>
            </w:pPr>
            <w:r>
              <w:rPr>
                <w:rFonts w:ascii="Arial" w:hAnsi="Arial" w:cs="Arial"/>
                <w:b/>
                <w:bCs/>
                <w:sz w:val="22"/>
                <w:szCs w:val="22"/>
              </w:rPr>
              <w:t>Francisco Velásquez</w:t>
            </w:r>
          </w:p>
        </w:tc>
        <w:tc>
          <w:tcPr>
            <w:tcW w:w="2000" w:type="dxa"/>
            <w:shd w:val="clear" w:color="auto" w:fill="FFFFFF"/>
          </w:tcPr>
          <w:p w14:paraId="4D70AFBD" w14:textId="77777777" w:rsidR="009F09C6" w:rsidRPr="008C2396" w:rsidRDefault="009F09C6" w:rsidP="009F09C6">
            <w:pPr>
              <w:jc w:val="both"/>
              <w:rPr>
                <w:rFonts w:ascii="Arial" w:hAnsi="Arial" w:cs="Arial"/>
                <w:color w:val="A6A6A6"/>
                <w:sz w:val="22"/>
                <w:szCs w:val="22"/>
              </w:rPr>
            </w:pPr>
            <w:r>
              <w:rPr>
                <w:rFonts w:ascii="Arial" w:hAnsi="Arial" w:cs="Arial"/>
                <w:b/>
                <w:bCs/>
                <w:sz w:val="22"/>
                <w:szCs w:val="22"/>
              </w:rPr>
              <w:t>Tecnologías de la información</w:t>
            </w:r>
          </w:p>
        </w:tc>
        <w:tc>
          <w:tcPr>
            <w:tcW w:w="2074" w:type="dxa"/>
            <w:gridSpan w:val="2"/>
            <w:shd w:val="clear" w:color="auto" w:fill="FFFFFF"/>
          </w:tcPr>
          <w:p w14:paraId="7712D659" w14:textId="77777777" w:rsidR="009F09C6" w:rsidRPr="008C2396" w:rsidRDefault="009F09C6" w:rsidP="009F09C6">
            <w:pPr>
              <w:jc w:val="both"/>
              <w:rPr>
                <w:rFonts w:ascii="Arial" w:hAnsi="Arial" w:cs="Arial"/>
                <w:color w:val="A6A6A6"/>
                <w:sz w:val="22"/>
                <w:szCs w:val="22"/>
              </w:rPr>
            </w:pPr>
            <w:r>
              <w:rPr>
                <w:rFonts w:ascii="Arial" w:hAnsi="Arial" w:cs="Arial"/>
                <w:b/>
                <w:bCs/>
                <w:sz w:val="22"/>
                <w:szCs w:val="22"/>
              </w:rPr>
              <w:t>3339481000</w:t>
            </w:r>
          </w:p>
        </w:tc>
        <w:tc>
          <w:tcPr>
            <w:tcW w:w="3286" w:type="dxa"/>
            <w:shd w:val="clear" w:color="auto" w:fill="FFFFFF"/>
          </w:tcPr>
          <w:p w14:paraId="28B61BBB" w14:textId="3BC23736" w:rsidR="009F09C6" w:rsidRPr="008C2396" w:rsidRDefault="009F09C6" w:rsidP="009F09C6">
            <w:pPr>
              <w:jc w:val="both"/>
              <w:rPr>
                <w:rFonts w:ascii="Arial" w:hAnsi="Arial" w:cs="Arial"/>
                <w:color w:val="A6A6A6"/>
                <w:sz w:val="22"/>
                <w:szCs w:val="22"/>
              </w:rPr>
            </w:pPr>
          </w:p>
        </w:tc>
      </w:tr>
      <w:tr w:rsidR="009F09C6" w:rsidRPr="008C2396" w14:paraId="643E4BC3" w14:textId="77777777" w:rsidTr="001200E2">
        <w:trPr>
          <w:trHeight w:val="304"/>
        </w:trPr>
        <w:tc>
          <w:tcPr>
            <w:tcW w:w="3130" w:type="dxa"/>
            <w:gridSpan w:val="2"/>
            <w:shd w:val="clear" w:color="auto" w:fill="FFFFFF"/>
          </w:tcPr>
          <w:p w14:paraId="139566D1" w14:textId="77777777" w:rsidR="009F09C6" w:rsidRPr="008C2396" w:rsidRDefault="009F09C6" w:rsidP="009F09C6">
            <w:pPr>
              <w:jc w:val="both"/>
              <w:rPr>
                <w:rFonts w:ascii="Arial" w:hAnsi="Arial" w:cs="Arial"/>
                <w:color w:val="A6A6A6"/>
                <w:sz w:val="22"/>
                <w:szCs w:val="22"/>
              </w:rPr>
            </w:pPr>
            <w:r>
              <w:rPr>
                <w:rFonts w:ascii="Arial" w:hAnsi="Arial" w:cs="Arial"/>
                <w:b/>
                <w:bCs/>
                <w:sz w:val="22"/>
                <w:szCs w:val="22"/>
              </w:rPr>
              <w:t>María Chávez</w:t>
            </w:r>
          </w:p>
        </w:tc>
        <w:tc>
          <w:tcPr>
            <w:tcW w:w="2000" w:type="dxa"/>
            <w:shd w:val="clear" w:color="auto" w:fill="FFFFFF"/>
          </w:tcPr>
          <w:p w14:paraId="659627C8" w14:textId="77777777" w:rsidR="009F09C6" w:rsidRPr="008C2396" w:rsidRDefault="009F09C6" w:rsidP="009F09C6">
            <w:pPr>
              <w:jc w:val="both"/>
              <w:rPr>
                <w:rFonts w:ascii="Arial" w:hAnsi="Arial" w:cs="Arial"/>
                <w:color w:val="A6A6A6"/>
                <w:sz w:val="22"/>
                <w:szCs w:val="22"/>
              </w:rPr>
            </w:pPr>
            <w:r>
              <w:rPr>
                <w:rFonts w:ascii="Arial" w:hAnsi="Arial" w:cs="Arial"/>
                <w:b/>
                <w:bCs/>
                <w:sz w:val="22"/>
                <w:szCs w:val="22"/>
              </w:rPr>
              <w:t>Tecnologías de la información</w:t>
            </w:r>
          </w:p>
        </w:tc>
        <w:tc>
          <w:tcPr>
            <w:tcW w:w="2074" w:type="dxa"/>
            <w:gridSpan w:val="2"/>
            <w:shd w:val="clear" w:color="auto" w:fill="FFFFFF"/>
          </w:tcPr>
          <w:p w14:paraId="4C8104EA" w14:textId="77777777" w:rsidR="009F09C6" w:rsidRPr="008C2396" w:rsidRDefault="009F09C6" w:rsidP="009F09C6">
            <w:pPr>
              <w:jc w:val="both"/>
              <w:rPr>
                <w:rFonts w:ascii="Arial" w:hAnsi="Arial" w:cs="Arial"/>
                <w:color w:val="A6A6A6"/>
                <w:sz w:val="22"/>
                <w:szCs w:val="22"/>
              </w:rPr>
            </w:pPr>
            <w:r>
              <w:rPr>
                <w:rFonts w:ascii="Arial" w:hAnsi="Arial" w:cs="Arial"/>
                <w:b/>
                <w:bCs/>
                <w:sz w:val="22"/>
                <w:szCs w:val="22"/>
              </w:rPr>
              <w:t>3751452698</w:t>
            </w:r>
          </w:p>
        </w:tc>
        <w:tc>
          <w:tcPr>
            <w:tcW w:w="3286" w:type="dxa"/>
            <w:shd w:val="clear" w:color="auto" w:fill="FFFFFF"/>
          </w:tcPr>
          <w:p w14:paraId="0CA65602" w14:textId="63CFF3A0" w:rsidR="009F09C6" w:rsidRPr="008C2396" w:rsidRDefault="009F09C6" w:rsidP="009F09C6">
            <w:pPr>
              <w:jc w:val="both"/>
              <w:rPr>
                <w:rFonts w:ascii="Arial" w:hAnsi="Arial" w:cs="Arial"/>
                <w:color w:val="A6A6A6"/>
                <w:sz w:val="22"/>
                <w:szCs w:val="22"/>
              </w:rPr>
            </w:pPr>
          </w:p>
        </w:tc>
      </w:tr>
    </w:tbl>
    <w:p w14:paraId="44ED6B28" w14:textId="77777777" w:rsidR="001F438D" w:rsidRPr="008C2396" w:rsidRDefault="001F438D" w:rsidP="008A1BCD">
      <w:pPr>
        <w:jc w:val="both"/>
        <w:rPr>
          <w:rFonts w:ascii="Arial" w:hAnsi="Arial" w:cs="Arial"/>
          <w:sz w:val="20"/>
          <w:szCs w:val="20"/>
        </w:rPr>
      </w:pPr>
    </w:p>
    <w:p w14:paraId="6334A5E9" w14:textId="77777777" w:rsidR="00084D2E" w:rsidRPr="00517D47" w:rsidRDefault="00D02EFD" w:rsidP="00517D47">
      <w:pPr>
        <w:pStyle w:val="Piedepgina"/>
        <w:tabs>
          <w:tab w:val="clear" w:pos="4252"/>
          <w:tab w:val="clear" w:pos="8504"/>
        </w:tabs>
        <w:spacing w:line="360" w:lineRule="auto"/>
        <w:ind w:left="-851"/>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En caso de considerar limitado el uso de UML</w:t>
      </w:r>
      <w:r w:rsidR="00105633" w:rsidRPr="008C2396">
        <w:rPr>
          <w:rFonts w:ascii="Arial" w:hAnsi="Arial" w:cs="Arial"/>
          <w:sz w:val="22"/>
        </w:rPr>
        <w:t>, es posible utilizar diagramas Ad Hoc.</w:t>
      </w:r>
    </w:p>
    <w:sectPr w:rsidR="00084D2E" w:rsidRPr="00517D47" w:rsidSect="00BE71BB">
      <w:headerReference w:type="default" r:id="rId19"/>
      <w:footerReference w:type="default" r:id="rId2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B9156" w14:textId="77777777" w:rsidR="008A4B74" w:rsidRDefault="008A4B74" w:rsidP="00DE32EB">
      <w:pPr>
        <w:pStyle w:val="Sangranormal"/>
      </w:pPr>
      <w:r>
        <w:separator/>
      </w:r>
    </w:p>
  </w:endnote>
  <w:endnote w:type="continuationSeparator" w:id="0">
    <w:p w14:paraId="34E64CD0" w14:textId="77777777" w:rsidR="008A4B74" w:rsidRDefault="008A4B74"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C4C9A"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03DC0DBB" w14:textId="77777777" w:rsidTr="00C67CD3">
      <w:trPr>
        <w:trHeight w:val="237"/>
      </w:trPr>
      <w:tc>
        <w:tcPr>
          <w:tcW w:w="1728" w:type="dxa"/>
          <w:vAlign w:val="center"/>
        </w:tcPr>
        <w:p w14:paraId="5AF3A4D5" w14:textId="77777777" w:rsidR="00E83F00" w:rsidRPr="004876B3" w:rsidRDefault="00E83F00" w:rsidP="008636A4">
          <w:pPr>
            <w:ind w:right="360"/>
            <w:rPr>
              <w:rFonts w:ascii="Calibri" w:hAnsi="Calibri" w:cs="Tahoma"/>
              <w:sz w:val="20"/>
              <w:szCs w:val="20"/>
            </w:rPr>
          </w:pPr>
        </w:p>
      </w:tc>
      <w:tc>
        <w:tcPr>
          <w:tcW w:w="5580" w:type="dxa"/>
        </w:tcPr>
        <w:p w14:paraId="50076701" w14:textId="77777777" w:rsidR="00E83F00" w:rsidRPr="004876B3" w:rsidRDefault="00E83F00" w:rsidP="001D2EBF">
          <w:pPr>
            <w:jc w:val="center"/>
            <w:rPr>
              <w:rFonts w:ascii="Calibri" w:hAnsi="Calibri" w:cs="Tahoma"/>
              <w:sz w:val="20"/>
              <w:szCs w:val="20"/>
            </w:rPr>
          </w:pPr>
        </w:p>
      </w:tc>
      <w:tc>
        <w:tcPr>
          <w:tcW w:w="1638" w:type="dxa"/>
          <w:vAlign w:val="center"/>
        </w:tcPr>
        <w:p w14:paraId="47077338" w14:textId="77777777" w:rsidR="00E83F00" w:rsidRPr="004876B3" w:rsidRDefault="00E83F00" w:rsidP="008636A4">
          <w:pPr>
            <w:jc w:val="right"/>
            <w:rPr>
              <w:rFonts w:ascii="Calibri" w:hAnsi="Calibri" w:cs="Tahoma"/>
              <w:sz w:val="20"/>
              <w:szCs w:val="20"/>
            </w:rPr>
          </w:pPr>
        </w:p>
      </w:tc>
    </w:tr>
    <w:tr w:rsidR="00C67CD3" w:rsidRPr="004876B3" w14:paraId="31D47950" w14:textId="77777777" w:rsidTr="00C67CD3">
      <w:trPr>
        <w:trHeight w:val="250"/>
      </w:trPr>
      <w:tc>
        <w:tcPr>
          <w:tcW w:w="8946" w:type="dxa"/>
          <w:gridSpan w:val="3"/>
          <w:vAlign w:val="center"/>
        </w:tcPr>
        <w:p w14:paraId="2C075F01" w14:textId="77777777" w:rsidR="00C67CD3" w:rsidRPr="004876B3" w:rsidRDefault="00C67CD3" w:rsidP="00FB46D5">
          <w:pPr>
            <w:rPr>
              <w:rFonts w:ascii="Calibri" w:hAnsi="Calibri" w:cs="Tahoma"/>
              <w:sz w:val="20"/>
              <w:szCs w:val="20"/>
            </w:rPr>
          </w:pPr>
        </w:p>
      </w:tc>
    </w:tr>
  </w:tbl>
  <w:p w14:paraId="3F3EC4A2"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EE288" w14:textId="77777777" w:rsidR="008A4B74" w:rsidRDefault="008A4B74" w:rsidP="00DE32EB">
      <w:pPr>
        <w:pStyle w:val="Sangranormal"/>
      </w:pPr>
      <w:r>
        <w:separator/>
      </w:r>
    </w:p>
  </w:footnote>
  <w:footnote w:type="continuationSeparator" w:id="0">
    <w:p w14:paraId="0333FC74" w14:textId="77777777" w:rsidR="008A4B74" w:rsidRDefault="008A4B74"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28ADA0E3" w14:textId="77777777" w:rsidTr="005F2B70">
      <w:trPr>
        <w:trHeight w:val="274"/>
        <w:jc w:val="center"/>
      </w:trPr>
      <w:tc>
        <w:tcPr>
          <w:tcW w:w="3202" w:type="dxa"/>
          <w:vMerge w:val="restart"/>
          <w:shd w:val="clear" w:color="auto" w:fill="auto"/>
          <w:vAlign w:val="center"/>
        </w:tcPr>
        <w:p w14:paraId="13B3DB15" w14:textId="77777777" w:rsidR="00572249" w:rsidRDefault="00572249" w:rsidP="00572249">
          <w:pPr>
            <w:widowControl w:val="0"/>
            <w:rPr>
              <w:noProof/>
              <w:sz w:val="16"/>
              <w:szCs w:val="16"/>
            </w:rPr>
          </w:pPr>
        </w:p>
        <w:p w14:paraId="75E88194" w14:textId="77777777" w:rsidR="00572249" w:rsidRDefault="002C43E6" w:rsidP="00572249">
          <w:pPr>
            <w:widowControl w:val="0"/>
            <w:rPr>
              <w:noProof/>
            </w:rPr>
          </w:pPr>
          <w:r>
            <w:rPr>
              <w:noProof/>
            </w:rPr>
            <w:t>LOGO</w:t>
          </w:r>
        </w:p>
        <w:p w14:paraId="73BFF982" w14:textId="77777777" w:rsidR="005F2B70" w:rsidRPr="00C225FB" w:rsidRDefault="005F2B70" w:rsidP="00572249">
          <w:pPr>
            <w:widowControl w:val="0"/>
            <w:rPr>
              <w:sz w:val="16"/>
              <w:szCs w:val="16"/>
            </w:rPr>
          </w:pPr>
        </w:p>
      </w:tc>
      <w:tc>
        <w:tcPr>
          <w:tcW w:w="7326" w:type="dxa"/>
          <w:gridSpan w:val="4"/>
          <w:shd w:val="clear" w:color="auto" w:fill="A50021"/>
          <w:vAlign w:val="center"/>
        </w:tcPr>
        <w:p w14:paraId="26D3DC0D"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263F5657" w14:textId="77777777" w:rsidTr="005F2B70">
      <w:tblPrEx>
        <w:tblCellMar>
          <w:left w:w="108" w:type="dxa"/>
          <w:right w:w="108" w:type="dxa"/>
        </w:tblCellMar>
      </w:tblPrEx>
      <w:trPr>
        <w:trHeight w:val="138"/>
        <w:jc w:val="center"/>
      </w:trPr>
      <w:tc>
        <w:tcPr>
          <w:tcW w:w="3202" w:type="dxa"/>
          <w:vMerge/>
          <w:shd w:val="clear" w:color="auto" w:fill="auto"/>
          <w:vAlign w:val="center"/>
        </w:tcPr>
        <w:p w14:paraId="2801E6DA" w14:textId="77777777" w:rsidR="00572249" w:rsidRPr="00C225FB" w:rsidRDefault="00572249" w:rsidP="00572249">
          <w:pPr>
            <w:widowControl w:val="0"/>
            <w:rPr>
              <w:sz w:val="16"/>
              <w:szCs w:val="16"/>
            </w:rPr>
          </w:pPr>
        </w:p>
      </w:tc>
      <w:tc>
        <w:tcPr>
          <w:tcW w:w="7326" w:type="dxa"/>
          <w:gridSpan w:val="4"/>
          <w:shd w:val="clear" w:color="auto" w:fill="auto"/>
          <w:vAlign w:val="center"/>
        </w:tcPr>
        <w:p w14:paraId="6C02107C"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7FF1DD7F" w14:textId="77777777" w:rsidTr="005F2B70">
      <w:tblPrEx>
        <w:tblCellMar>
          <w:left w:w="108" w:type="dxa"/>
          <w:right w:w="108" w:type="dxa"/>
        </w:tblCellMar>
      </w:tblPrEx>
      <w:trPr>
        <w:trHeight w:val="322"/>
        <w:jc w:val="center"/>
      </w:trPr>
      <w:tc>
        <w:tcPr>
          <w:tcW w:w="3202" w:type="dxa"/>
          <w:vMerge/>
          <w:shd w:val="clear" w:color="auto" w:fill="auto"/>
          <w:vAlign w:val="center"/>
        </w:tcPr>
        <w:p w14:paraId="66E013A8" w14:textId="77777777" w:rsidR="00DD1328" w:rsidRPr="00C225FB" w:rsidRDefault="00DD1328" w:rsidP="00DD1328">
          <w:pPr>
            <w:widowControl w:val="0"/>
            <w:rPr>
              <w:sz w:val="16"/>
              <w:szCs w:val="16"/>
            </w:rPr>
          </w:pPr>
        </w:p>
      </w:tc>
      <w:tc>
        <w:tcPr>
          <w:tcW w:w="7326" w:type="dxa"/>
          <w:gridSpan w:val="4"/>
          <w:shd w:val="clear" w:color="auto" w:fill="auto"/>
          <w:vAlign w:val="center"/>
        </w:tcPr>
        <w:p w14:paraId="3D5EFBE2"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2C612286" w14:textId="77777777" w:rsidTr="005F2B70">
      <w:tblPrEx>
        <w:tblCellMar>
          <w:left w:w="108" w:type="dxa"/>
          <w:right w:w="108" w:type="dxa"/>
        </w:tblCellMar>
      </w:tblPrEx>
      <w:trPr>
        <w:trHeight w:val="125"/>
        <w:jc w:val="center"/>
      </w:trPr>
      <w:tc>
        <w:tcPr>
          <w:tcW w:w="3202" w:type="dxa"/>
          <w:vMerge/>
          <w:shd w:val="clear" w:color="auto" w:fill="auto"/>
          <w:vAlign w:val="center"/>
        </w:tcPr>
        <w:p w14:paraId="7CCB4D84" w14:textId="77777777" w:rsidR="00DD1328" w:rsidRPr="00C225FB" w:rsidRDefault="00DD1328" w:rsidP="00DD1328">
          <w:pPr>
            <w:widowControl w:val="0"/>
            <w:rPr>
              <w:sz w:val="16"/>
              <w:szCs w:val="16"/>
            </w:rPr>
          </w:pPr>
        </w:p>
      </w:tc>
      <w:tc>
        <w:tcPr>
          <w:tcW w:w="2167" w:type="dxa"/>
          <w:shd w:val="clear" w:color="auto" w:fill="auto"/>
          <w:vAlign w:val="center"/>
        </w:tcPr>
        <w:p w14:paraId="1E69AEE0" w14:textId="77777777"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r w:rsidR="00BC7BAD">
            <w:rPr>
              <w:rFonts w:ascii="Arial" w:hAnsi="Arial" w:cs="Arial"/>
              <w:b/>
              <w:sz w:val="16"/>
              <w:szCs w:val="16"/>
            </w:rPr>
            <w:t>2154879</w:t>
          </w:r>
        </w:p>
      </w:tc>
      <w:tc>
        <w:tcPr>
          <w:tcW w:w="1542" w:type="dxa"/>
          <w:shd w:val="clear" w:color="auto" w:fill="auto"/>
          <w:vAlign w:val="center"/>
        </w:tcPr>
        <w:p w14:paraId="57668CD5"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1435AFD5"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20/12/2018</w:t>
          </w:r>
        </w:p>
      </w:tc>
      <w:tc>
        <w:tcPr>
          <w:tcW w:w="1478" w:type="dxa"/>
          <w:shd w:val="clear" w:color="auto" w:fill="auto"/>
          <w:vAlign w:val="center"/>
        </w:tcPr>
        <w:p w14:paraId="6AA739CB"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2576393C"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2" w15:restartNumberingAfterBreak="0">
    <w:nsid w:val="2B9A6609"/>
    <w:multiLevelType w:val="hybridMultilevel"/>
    <w:tmpl w:val="4498F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5"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15:restartNumberingAfterBreak="0">
    <w:nsid w:val="569849B1"/>
    <w:multiLevelType w:val="hybridMultilevel"/>
    <w:tmpl w:val="E7345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3"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7"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1"/>
  </w:num>
  <w:num w:numId="4">
    <w:abstractNumId w:val="39"/>
  </w:num>
  <w:num w:numId="5">
    <w:abstractNumId w:val="36"/>
  </w:num>
  <w:num w:numId="6">
    <w:abstractNumId w:val="42"/>
  </w:num>
  <w:num w:numId="7">
    <w:abstractNumId w:val="17"/>
  </w:num>
  <w:num w:numId="8">
    <w:abstractNumId w:val="24"/>
  </w:num>
  <w:num w:numId="9">
    <w:abstractNumId w:val="23"/>
  </w:num>
  <w:num w:numId="10">
    <w:abstractNumId w:val="33"/>
  </w:num>
  <w:num w:numId="11">
    <w:abstractNumId w:val="11"/>
  </w:num>
  <w:num w:numId="12">
    <w:abstractNumId w:val="18"/>
  </w:num>
  <w:num w:numId="13">
    <w:abstractNumId w:val="28"/>
  </w:num>
  <w:num w:numId="14">
    <w:abstractNumId w:val="12"/>
  </w:num>
  <w:num w:numId="15">
    <w:abstractNumId w:val="13"/>
  </w:num>
  <w:num w:numId="16">
    <w:abstractNumId w:val="25"/>
  </w:num>
  <w:num w:numId="17">
    <w:abstractNumId w:val="34"/>
  </w:num>
  <w:num w:numId="18">
    <w:abstractNumId w:val="41"/>
  </w:num>
  <w:num w:numId="19">
    <w:abstractNumId w:val="38"/>
  </w:num>
  <w:num w:numId="20">
    <w:abstractNumId w:val="37"/>
  </w:num>
  <w:num w:numId="21">
    <w:abstractNumId w:val="43"/>
  </w:num>
  <w:num w:numId="22">
    <w:abstractNumId w:val="32"/>
  </w:num>
  <w:num w:numId="23">
    <w:abstractNumId w:val="30"/>
  </w:num>
  <w:num w:numId="24">
    <w:abstractNumId w:val="16"/>
  </w:num>
  <w:num w:numId="25">
    <w:abstractNumId w:val="29"/>
  </w:num>
  <w:num w:numId="26">
    <w:abstractNumId w:val="19"/>
  </w:num>
  <w:num w:numId="27">
    <w:abstractNumId w:val="27"/>
  </w:num>
  <w:num w:numId="28">
    <w:abstractNumId w:val="40"/>
  </w:num>
  <w:num w:numId="29">
    <w:abstractNumId w:val="15"/>
  </w:num>
  <w:num w:numId="30">
    <w:abstractNumId w:val="20"/>
  </w:num>
  <w:num w:numId="31">
    <w:abstractNumId w:val="35"/>
  </w:num>
  <w:num w:numId="32">
    <w:abstractNumId w:val="26"/>
  </w:num>
  <w:num w:numId="33">
    <w:abstractNumId w:val="22"/>
  </w:num>
  <w:num w:numId="34">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47EE2"/>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3536"/>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47"/>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597A"/>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0B4A"/>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135"/>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3E67"/>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730"/>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6F9F"/>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7BD"/>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242F"/>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5782"/>
    <w:rsid w:val="00436319"/>
    <w:rsid w:val="00437318"/>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0D8"/>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B32"/>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1E5B"/>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2F7"/>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179"/>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67EE0"/>
    <w:rsid w:val="00570CC8"/>
    <w:rsid w:val="0057111E"/>
    <w:rsid w:val="00571E79"/>
    <w:rsid w:val="00572249"/>
    <w:rsid w:val="00573D81"/>
    <w:rsid w:val="00573E9B"/>
    <w:rsid w:val="0057498E"/>
    <w:rsid w:val="005752BF"/>
    <w:rsid w:val="0057537E"/>
    <w:rsid w:val="005754FA"/>
    <w:rsid w:val="00575C05"/>
    <w:rsid w:val="00575EAC"/>
    <w:rsid w:val="005767B9"/>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1B6C"/>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5D"/>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5F6D"/>
    <w:rsid w:val="00896ADB"/>
    <w:rsid w:val="008972F0"/>
    <w:rsid w:val="008975BD"/>
    <w:rsid w:val="008A043B"/>
    <w:rsid w:val="008A115E"/>
    <w:rsid w:val="008A1BAB"/>
    <w:rsid w:val="008A1BCD"/>
    <w:rsid w:val="008A201B"/>
    <w:rsid w:val="008A36AE"/>
    <w:rsid w:val="008A3F44"/>
    <w:rsid w:val="008A4305"/>
    <w:rsid w:val="008A4B74"/>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0AE7"/>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4BF"/>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56B9"/>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9C6"/>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2CA6"/>
    <w:rsid w:val="00A13105"/>
    <w:rsid w:val="00A146CD"/>
    <w:rsid w:val="00A15AEA"/>
    <w:rsid w:val="00A15EA6"/>
    <w:rsid w:val="00A161B0"/>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630E"/>
    <w:rsid w:val="00A563A8"/>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09"/>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7CE"/>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539"/>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B3F"/>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C7BAD"/>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17F8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0FE"/>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178F"/>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549"/>
    <w:rsid w:val="00CB5E07"/>
    <w:rsid w:val="00CB5E5B"/>
    <w:rsid w:val="00CB6A55"/>
    <w:rsid w:val="00CC0ECA"/>
    <w:rsid w:val="00CC1937"/>
    <w:rsid w:val="00CC20F2"/>
    <w:rsid w:val="00CC224B"/>
    <w:rsid w:val="00CC4825"/>
    <w:rsid w:val="00CC4A86"/>
    <w:rsid w:val="00CC4DB9"/>
    <w:rsid w:val="00CC4F45"/>
    <w:rsid w:val="00CC51D2"/>
    <w:rsid w:val="00CC7593"/>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5C20"/>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D7B2F"/>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1BB3"/>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5818"/>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57F5"/>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102"/>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111C7F"/>
  <w15:chartTrackingRefBased/>
  <w15:docId w15:val="{DF53EAB3-4AA3-4EDF-B43B-A0A56D3A3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customStyle="1"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Template>
  <TotalTime>118</TotalTime>
  <Pages>13</Pages>
  <Words>1474</Words>
  <Characters>8112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9567</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Michelle Encinas Mardueño</cp:lastModifiedBy>
  <cp:revision>14</cp:revision>
  <cp:lastPrinted>2011-07-14T14:23:00Z</cp:lastPrinted>
  <dcterms:created xsi:type="dcterms:W3CDTF">2022-02-21T03:57:00Z</dcterms:created>
  <dcterms:modified xsi:type="dcterms:W3CDTF">2022-02-25T03:32:00Z</dcterms:modified>
</cp:coreProperties>
</file>